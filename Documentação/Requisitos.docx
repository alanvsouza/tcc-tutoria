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2" w:type="dxa"/>
        <w:tblLayout w:type="fixed"/>
        <w:tblCellMar>
          <w:left w:w="10" w:type="dxa"/>
          <w:right w:w="10" w:type="dxa"/>
        </w:tblCellMar>
        <w:tblLook w:val="0000" w:firstRow="0" w:lastRow="0" w:firstColumn="0" w:lastColumn="0" w:noHBand="0" w:noVBand="0"/>
      </w:tblPr>
      <w:tblGrid>
        <w:gridCol w:w="1387"/>
        <w:gridCol w:w="8267"/>
      </w:tblGrid>
      <w:tr w:rsidR="00D80819">
        <w:trPr>
          <w:tblHeader/>
        </w:trPr>
        <w:tc>
          <w:tcPr>
            <w:tcW w:w="1387" w:type="dxa"/>
            <w:tcBorders>
              <w:top w:val="single" w:sz="2" w:space="0" w:color="000000"/>
              <w:left w:val="single" w:sz="2" w:space="0" w:color="000000"/>
              <w:bottom w:val="single" w:sz="2" w:space="0" w:color="000000"/>
            </w:tcBorders>
            <w:shd w:val="clear" w:color="auto" w:fill="auto"/>
          </w:tcPr>
          <w:p w:rsidR="00D80819" w:rsidRDefault="005B5476">
            <w:pPr>
              <w:pStyle w:val="Standard"/>
            </w:pPr>
            <w:r>
              <w:rPr>
                <w:b/>
              </w:rPr>
              <w:t>Projeto</w:t>
            </w:r>
          </w:p>
        </w:tc>
        <w:tc>
          <w:tcPr>
            <w:tcW w:w="8267" w:type="dxa"/>
            <w:tcBorders>
              <w:top w:val="single" w:sz="2" w:space="0" w:color="000000"/>
              <w:left w:val="single" w:sz="2" w:space="0" w:color="000000"/>
              <w:bottom w:val="single" w:sz="2" w:space="0" w:color="000000"/>
              <w:right w:val="single" w:sz="2" w:space="0" w:color="000000"/>
            </w:tcBorders>
            <w:shd w:val="clear" w:color="auto" w:fill="auto"/>
          </w:tcPr>
          <w:p w:rsidR="00D80819" w:rsidRDefault="00F05233">
            <w:pPr>
              <w:pStyle w:val="Standard"/>
            </w:pPr>
            <w:r>
              <w:t>Tutoria e Eventos</w:t>
            </w:r>
          </w:p>
        </w:tc>
      </w:tr>
      <w:tr w:rsidR="00D80819">
        <w:tc>
          <w:tcPr>
            <w:tcW w:w="1387" w:type="dxa"/>
            <w:tcBorders>
              <w:left w:val="single" w:sz="2" w:space="0" w:color="000000"/>
              <w:bottom w:val="single" w:sz="2" w:space="0" w:color="000000"/>
            </w:tcBorders>
            <w:shd w:val="clear" w:color="auto" w:fill="auto"/>
          </w:tcPr>
          <w:p w:rsidR="00D80819" w:rsidRDefault="005B5476">
            <w:pPr>
              <w:pStyle w:val="Standard"/>
            </w:pPr>
            <w:r>
              <w:rPr>
                <w:b/>
              </w:rPr>
              <w:t>Data</w:t>
            </w:r>
          </w:p>
        </w:tc>
        <w:tc>
          <w:tcPr>
            <w:tcW w:w="8267" w:type="dxa"/>
            <w:tcBorders>
              <w:left w:val="single" w:sz="2" w:space="0" w:color="000000"/>
              <w:bottom w:val="single" w:sz="2" w:space="0" w:color="000000"/>
              <w:right w:val="single" w:sz="2" w:space="0" w:color="000000"/>
            </w:tcBorders>
            <w:shd w:val="clear" w:color="auto" w:fill="auto"/>
          </w:tcPr>
          <w:p w:rsidR="00D80819" w:rsidRDefault="00F05233">
            <w:pPr>
              <w:pStyle w:val="Standard"/>
            </w:pPr>
            <w:r>
              <w:t>11/02/2020</w:t>
            </w:r>
          </w:p>
        </w:tc>
      </w:tr>
      <w:tr w:rsidR="00D80819">
        <w:tc>
          <w:tcPr>
            <w:tcW w:w="1387" w:type="dxa"/>
            <w:tcBorders>
              <w:left w:val="single" w:sz="2" w:space="0" w:color="000000"/>
              <w:bottom w:val="single" w:sz="2" w:space="0" w:color="000000"/>
            </w:tcBorders>
            <w:shd w:val="clear" w:color="auto" w:fill="auto"/>
          </w:tcPr>
          <w:p w:rsidR="00D80819" w:rsidRDefault="005B5476">
            <w:pPr>
              <w:pStyle w:val="Standard"/>
            </w:pPr>
            <w:r>
              <w:rPr>
                <w:b/>
              </w:rPr>
              <w:t>Versão</w:t>
            </w:r>
          </w:p>
        </w:tc>
        <w:tc>
          <w:tcPr>
            <w:tcW w:w="8267" w:type="dxa"/>
            <w:tcBorders>
              <w:left w:val="single" w:sz="2" w:space="0" w:color="000000"/>
              <w:bottom w:val="single" w:sz="2" w:space="0" w:color="000000"/>
              <w:right w:val="single" w:sz="2" w:space="0" w:color="000000"/>
            </w:tcBorders>
            <w:shd w:val="clear" w:color="auto" w:fill="auto"/>
          </w:tcPr>
          <w:p w:rsidR="00D80819" w:rsidRDefault="005B5476">
            <w:pPr>
              <w:pStyle w:val="Standard"/>
            </w:pPr>
            <w:r>
              <w:t>1.0</w:t>
            </w:r>
          </w:p>
        </w:tc>
      </w:tr>
    </w:tbl>
    <w:p w:rsidR="00D80819" w:rsidRDefault="00D80819">
      <w:pPr>
        <w:pStyle w:val="Standard"/>
      </w:pPr>
    </w:p>
    <w:p w:rsidR="00D80819" w:rsidRDefault="005B5476">
      <w:pPr>
        <w:pStyle w:val="CabealhodoSumrio"/>
      </w:pPr>
      <w:r>
        <w:t>Sumário</w:t>
      </w:r>
    </w:p>
    <w:p w:rsidR="00D80819" w:rsidRDefault="005B5476">
      <w:pPr>
        <w:pStyle w:val="Sumrio1"/>
        <w:tabs>
          <w:tab w:val="right" w:leader="dot" w:pos="9905"/>
        </w:tabs>
      </w:pPr>
      <w:r>
        <w:fldChar w:fldCharType="begin"/>
      </w:r>
      <w:r>
        <w:instrText xml:space="preserve"> TOC \o "1-1" </w:instrText>
      </w:r>
      <w:r>
        <w:fldChar w:fldCharType="separate"/>
      </w:r>
      <w:hyperlink w:anchor="__RefHeading___Toc105_3478070492" w:history="1">
        <w:r>
          <w:rPr>
            <w:rStyle w:val="Vnculodendice"/>
          </w:rPr>
          <w:t>1  Introdução</w:t>
        </w:r>
        <w:r>
          <w:rPr>
            <w:rStyle w:val="Vnculodendice"/>
          </w:rPr>
          <w:tab/>
          <w:t>2</w:t>
        </w:r>
      </w:hyperlink>
    </w:p>
    <w:p w:rsidR="00D80819" w:rsidRDefault="00BA3E2A">
      <w:pPr>
        <w:pStyle w:val="Sumrio1"/>
        <w:tabs>
          <w:tab w:val="right" w:leader="dot" w:pos="9905"/>
        </w:tabs>
      </w:pPr>
      <w:hyperlink w:anchor="__RefHeading___Toc107_3478070492" w:history="1">
        <w:r w:rsidR="005B5476">
          <w:rPr>
            <w:rStyle w:val="Vnculodendice"/>
          </w:rPr>
          <w:t>2  Escopo</w:t>
        </w:r>
        <w:r w:rsidR="005B5476">
          <w:rPr>
            <w:rStyle w:val="Vnculodendice"/>
          </w:rPr>
          <w:tab/>
          <w:t>2</w:t>
        </w:r>
      </w:hyperlink>
    </w:p>
    <w:p w:rsidR="00D80819" w:rsidRDefault="00BA3E2A">
      <w:pPr>
        <w:pStyle w:val="Sumrio1"/>
        <w:tabs>
          <w:tab w:val="right" w:leader="dot" w:pos="9905"/>
        </w:tabs>
      </w:pPr>
      <w:hyperlink w:anchor="__RefHeading___Toc109_3478070492" w:history="1">
        <w:r w:rsidR="005B5476">
          <w:rPr>
            <w:rStyle w:val="Vnculodendice"/>
          </w:rPr>
          <w:t>3  Descrição do Projeto</w:t>
        </w:r>
        <w:r w:rsidR="005B5476">
          <w:rPr>
            <w:rStyle w:val="Vnculodendice"/>
          </w:rPr>
          <w:tab/>
          <w:t>2</w:t>
        </w:r>
      </w:hyperlink>
    </w:p>
    <w:p w:rsidR="00D80819" w:rsidRDefault="00BA3E2A">
      <w:pPr>
        <w:pStyle w:val="Sumrio1"/>
        <w:tabs>
          <w:tab w:val="right" w:leader="dot" w:pos="9905"/>
        </w:tabs>
      </w:pPr>
      <w:hyperlink w:anchor="__RefHeading___Toc111_3478070492" w:history="1">
        <w:r w:rsidR="005B5476">
          <w:rPr>
            <w:rStyle w:val="Vnculodendice"/>
          </w:rPr>
          <w:t>4  Stakeholders</w:t>
        </w:r>
        <w:r w:rsidR="005B5476">
          <w:rPr>
            <w:rStyle w:val="Vnculodendice"/>
          </w:rPr>
          <w:tab/>
          <w:t>2</w:t>
        </w:r>
      </w:hyperlink>
    </w:p>
    <w:p w:rsidR="00D80819" w:rsidRDefault="00BA3E2A">
      <w:pPr>
        <w:pStyle w:val="Sumrio1"/>
        <w:tabs>
          <w:tab w:val="right" w:leader="dot" w:pos="9905"/>
        </w:tabs>
      </w:pPr>
      <w:hyperlink w:anchor="__RefHeading___Toc113_3478070492" w:history="1">
        <w:r w:rsidR="005B5476">
          <w:rPr>
            <w:rStyle w:val="Vnculodendice"/>
          </w:rPr>
          <w:t>5  Requisitos Funcionais</w:t>
        </w:r>
        <w:r w:rsidR="005B5476">
          <w:rPr>
            <w:rStyle w:val="Vnculodendice"/>
          </w:rPr>
          <w:tab/>
          <w:t>2</w:t>
        </w:r>
      </w:hyperlink>
    </w:p>
    <w:p w:rsidR="00D80819" w:rsidRDefault="00BA3E2A">
      <w:pPr>
        <w:pStyle w:val="Sumrio1"/>
        <w:tabs>
          <w:tab w:val="right" w:leader="dot" w:pos="9905"/>
        </w:tabs>
      </w:pPr>
      <w:hyperlink w:anchor="__RefHeading___Toc115_3478070492" w:history="1">
        <w:r w:rsidR="005B5476">
          <w:rPr>
            <w:rStyle w:val="Vnculodendice"/>
          </w:rPr>
          <w:t>6  Requisitos Não Funcionais</w:t>
        </w:r>
        <w:r w:rsidR="005B5476">
          <w:rPr>
            <w:rStyle w:val="Vnculodendice"/>
          </w:rPr>
          <w:tab/>
          <w:t>3</w:t>
        </w:r>
      </w:hyperlink>
    </w:p>
    <w:p w:rsidR="00D80819" w:rsidRDefault="00BA3E2A">
      <w:pPr>
        <w:pStyle w:val="Sumrio1"/>
        <w:tabs>
          <w:tab w:val="right" w:leader="dot" w:pos="9905"/>
        </w:tabs>
      </w:pPr>
      <w:hyperlink w:anchor="__RefHeading___Toc117_3478070492" w:history="1">
        <w:r w:rsidR="005B5476">
          <w:rPr>
            <w:rStyle w:val="Vnculodendice"/>
          </w:rPr>
          <w:t>7  Observações Gerais</w:t>
        </w:r>
        <w:r w:rsidR="005B5476">
          <w:rPr>
            <w:rStyle w:val="Vnculodendice"/>
          </w:rPr>
          <w:tab/>
          <w:t>3</w:t>
        </w:r>
      </w:hyperlink>
    </w:p>
    <w:p w:rsidR="00D80819" w:rsidRDefault="005B5476">
      <w:pPr>
        <w:sectPr w:rsidR="00D80819">
          <w:headerReference w:type="default" r:id="rId8"/>
          <w:footerReference w:type="default" r:id="rId9"/>
          <w:pgSz w:w="11906" w:h="16838"/>
          <w:pgMar w:top="1702" w:right="924" w:bottom="1230" w:left="1077" w:header="709" w:footer="720" w:gutter="0"/>
          <w:cols w:space="720"/>
          <w:docGrid w:linePitch="360"/>
        </w:sectPr>
      </w:pPr>
      <w:r>
        <w:fldChar w:fldCharType="end"/>
      </w:r>
    </w:p>
    <w:p w:rsidR="00D80819" w:rsidRPr="003D1B2F" w:rsidRDefault="005B5476">
      <w:pPr>
        <w:pStyle w:val="Ttulo1"/>
        <w:rPr>
          <w:b w:val="0"/>
        </w:rPr>
      </w:pPr>
      <w:bookmarkStart w:id="0" w:name="__RefHeading___Toc105_3478070492"/>
      <w:bookmarkEnd w:id="0"/>
      <w:r w:rsidRPr="003D1B2F">
        <w:rPr>
          <w:b w:val="0"/>
        </w:rPr>
        <w:lastRenderedPageBreak/>
        <w:t>Introdução</w:t>
      </w:r>
    </w:p>
    <w:p w:rsidR="0060372D" w:rsidRDefault="0060372D" w:rsidP="0060372D">
      <w:pPr>
        <w:pStyle w:val="Textbody"/>
      </w:pPr>
    </w:p>
    <w:p w:rsidR="00A64FE0" w:rsidRPr="00F05233" w:rsidRDefault="00A64FE0" w:rsidP="0060372D">
      <w:pPr>
        <w:pStyle w:val="Textbody"/>
        <w:rPr>
          <w:rFonts w:ascii="Arial" w:hAnsi="Arial" w:cs="Arial"/>
          <w:sz w:val="24"/>
        </w:rPr>
      </w:pPr>
      <w:r w:rsidRPr="00F05233">
        <w:rPr>
          <w:rFonts w:ascii="Arial" w:hAnsi="Arial" w:cs="Arial"/>
          <w:sz w:val="24"/>
        </w:rPr>
        <w:t>Este documento tem como finalidade definir os requisitos do projeto para que seja possível definir prazos, recursos e garantir que todos os envolvidos entendam as reais necessidades do cliente.</w:t>
      </w:r>
    </w:p>
    <w:p w:rsidR="00D80819" w:rsidRPr="00A2144D" w:rsidRDefault="005B5476">
      <w:pPr>
        <w:pStyle w:val="Ttulo1"/>
        <w:rPr>
          <w:b w:val="0"/>
        </w:rPr>
      </w:pPr>
      <w:bookmarkStart w:id="1" w:name="__RefHeading___Toc107_3478070492"/>
      <w:bookmarkEnd w:id="1"/>
      <w:r w:rsidRPr="00A2144D">
        <w:rPr>
          <w:b w:val="0"/>
        </w:rPr>
        <w:t>Escopo</w:t>
      </w:r>
    </w:p>
    <w:p w:rsidR="0060372D" w:rsidRPr="00F05233" w:rsidRDefault="00A64FE0" w:rsidP="0060372D">
      <w:pPr>
        <w:pStyle w:val="Textbody"/>
        <w:rPr>
          <w:rFonts w:ascii="Arial" w:hAnsi="Arial" w:cs="Arial"/>
          <w:sz w:val="24"/>
        </w:rPr>
      </w:pPr>
      <w:r w:rsidRPr="00F05233">
        <w:rPr>
          <w:rFonts w:ascii="Arial" w:hAnsi="Arial" w:cs="Arial"/>
          <w:sz w:val="24"/>
        </w:rPr>
        <w:t>É considerado escopo deste projeto somente os requisitos listados nesse documento, qualquer outra necessidade deverá ser considerada como uma nova solicitação (não escopo) que pode implicar na alteração de prazos e custos.</w:t>
      </w:r>
    </w:p>
    <w:p w:rsidR="00A64FE0" w:rsidRPr="0060372D" w:rsidRDefault="00A64FE0" w:rsidP="0060372D">
      <w:pPr>
        <w:pStyle w:val="Textbody"/>
        <w:rPr>
          <w:rFonts w:ascii="Georgia" w:hAnsi="Georgia"/>
          <w:sz w:val="24"/>
        </w:rPr>
      </w:pPr>
    </w:p>
    <w:p w:rsidR="00D80819" w:rsidRPr="00A2144D" w:rsidRDefault="005B5476" w:rsidP="0060372D">
      <w:pPr>
        <w:pStyle w:val="Corpodetexto"/>
        <w:spacing w:after="283"/>
        <w:jc w:val="both"/>
        <w:rPr>
          <w:rFonts w:ascii="Arial" w:hAnsi="Arial" w:cs="Arial"/>
          <w:sz w:val="36"/>
          <w:szCs w:val="36"/>
        </w:rPr>
      </w:pPr>
      <w:r>
        <w:rPr>
          <w:sz w:val="24"/>
          <w:szCs w:val="24"/>
        </w:rPr>
        <w:tab/>
      </w:r>
      <w:bookmarkStart w:id="2" w:name="__RefHeading___Toc109_3478070492"/>
      <w:bookmarkEnd w:id="2"/>
      <w:r w:rsidR="0060372D">
        <w:rPr>
          <w:sz w:val="24"/>
          <w:szCs w:val="24"/>
        </w:rPr>
        <w:t xml:space="preserve">                                       </w:t>
      </w:r>
      <w:r w:rsidR="00A2144D" w:rsidRPr="00A2144D">
        <w:rPr>
          <w:rFonts w:ascii="Arial" w:hAnsi="Arial" w:cs="Arial"/>
          <w:sz w:val="36"/>
          <w:szCs w:val="36"/>
        </w:rPr>
        <w:t>3</w:t>
      </w:r>
      <w:r w:rsidR="00A2144D">
        <w:rPr>
          <w:rFonts w:ascii="Arial" w:hAnsi="Arial" w:cs="Arial"/>
          <w:sz w:val="36"/>
          <w:szCs w:val="36"/>
        </w:rPr>
        <w:t xml:space="preserve"> </w:t>
      </w:r>
      <w:r w:rsidR="00A2144D" w:rsidRPr="00A2144D">
        <w:rPr>
          <w:rFonts w:ascii="Arial" w:hAnsi="Arial" w:cs="Arial"/>
          <w:sz w:val="36"/>
          <w:szCs w:val="36"/>
        </w:rPr>
        <w:t>-</w:t>
      </w:r>
      <w:r w:rsidR="00A2144D">
        <w:rPr>
          <w:rFonts w:ascii="Arial" w:hAnsi="Arial" w:cs="Arial"/>
          <w:sz w:val="36"/>
          <w:szCs w:val="36"/>
        </w:rPr>
        <w:t xml:space="preserve"> Descrição</w:t>
      </w:r>
      <w:r w:rsidRPr="00A2144D">
        <w:rPr>
          <w:rFonts w:ascii="Arial" w:hAnsi="Arial" w:cs="Arial"/>
          <w:sz w:val="36"/>
          <w:szCs w:val="36"/>
        </w:rPr>
        <w:t xml:space="preserve"> do Projeto</w:t>
      </w:r>
    </w:p>
    <w:p w:rsidR="00D80819" w:rsidRPr="00F05233" w:rsidRDefault="00A64FE0" w:rsidP="00A64FE0">
      <w:pPr>
        <w:pStyle w:val="Corpodetexto"/>
        <w:spacing w:after="283"/>
        <w:jc w:val="both"/>
        <w:rPr>
          <w:rFonts w:ascii="Arial" w:hAnsi="Arial" w:cs="Arial"/>
          <w:sz w:val="24"/>
        </w:rPr>
      </w:pPr>
      <w:r w:rsidRPr="00F05233">
        <w:rPr>
          <w:rFonts w:ascii="Arial" w:hAnsi="Arial" w:cs="Arial"/>
          <w:sz w:val="24"/>
        </w:rPr>
        <w:t>Software para agendamento de tutorias entre alunos do primeiro ano e professores do COTIL e divulgação de eventos realizados pela professora de Enfermagem Daniele Zuza.</w:t>
      </w:r>
    </w:p>
    <w:p w:rsidR="00D80819" w:rsidRPr="00A2144D" w:rsidRDefault="0060372D" w:rsidP="0060372D">
      <w:pPr>
        <w:pStyle w:val="Ttulo1"/>
        <w:tabs>
          <w:tab w:val="clear" w:pos="0"/>
        </w:tabs>
        <w:jc w:val="left"/>
        <w:rPr>
          <w:rFonts w:cs="Arial"/>
          <w:b w:val="0"/>
        </w:rPr>
      </w:pPr>
      <w:bookmarkStart w:id="3" w:name="__RefHeading___Toc111_3478070492"/>
      <w:bookmarkEnd w:id="3"/>
      <w:r w:rsidRPr="00A2144D">
        <w:rPr>
          <w:b w:val="0"/>
        </w:rPr>
        <w:t xml:space="preserve">                               </w:t>
      </w:r>
      <w:r w:rsidRPr="00A2144D">
        <w:rPr>
          <w:rFonts w:cs="Arial"/>
          <w:b w:val="0"/>
        </w:rPr>
        <w:t>4</w:t>
      </w:r>
      <w:r w:rsidR="00A64FE0" w:rsidRPr="00A2144D">
        <w:rPr>
          <w:rFonts w:cs="Arial"/>
          <w:b w:val="0"/>
        </w:rPr>
        <w:t xml:space="preserve"> -</w:t>
      </w:r>
      <w:r w:rsidR="00A2144D" w:rsidRPr="00A2144D">
        <w:rPr>
          <w:rFonts w:cs="Arial"/>
          <w:b w:val="0"/>
        </w:rPr>
        <w:t xml:space="preserve"> </w:t>
      </w:r>
      <w:r w:rsidR="005B5476" w:rsidRPr="00A2144D">
        <w:rPr>
          <w:rFonts w:cs="Arial"/>
          <w:b w:val="0"/>
        </w:rPr>
        <w:t>Stakeholders</w:t>
      </w:r>
    </w:p>
    <w:p w:rsidR="00A64FE0" w:rsidRPr="00A64FE0" w:rsidRDefault="00A64FE0" w:rsidP="00A64FE0">
      <w:pPr>
        <w:pStyle w:val="Textbody"/>
      </w:pPr>
    </w:p>
    <w:tbl>
      <w:tblPr>
        <w:tblStyle w:val="Tabelacomgrade"/>
        <w:tblW w:w="9058" w:type="dxa"/>
        <w:tblLayout w:type="fixed"/>
        <w:tblLook w:val="0000" w:firstRow="0" w:lastRow="0" w:firstColumn="0" w:lastColumn="0" w:noHBand="0" w:noVBand="0"/>
      </w:tblPr>
      <w:tblGrid>
        <w:gridCol w:w="2194"/>
        <w:gridCol w:w="1584"/>
        <w:gridCol w:w="2416"/>
        <w:gridCol w:w="2864"/>
      </w:tblGrid>
      <w:tr w:rsidR="002C6CC3" w:rsidTr="002C6CC3">
        <w:trPr>
          <w:trHeight w:val="271"/>
        </w:trPr>
        <w:tc>
          <w:tcPr>
            <w:tcW w:w="2194" w:type="dxa"/>
          </w:tcPr>
          <w:p w:rsidR="002C6CC3" w:rsidRDefault="002C6CC3">
            <w:pPr>
              <w:pStyle w:val="Contedodatabela"/>
            </w:pPr>
            <w:r>
              <w:rPr>
                <w:b/>
                <w:bCs/>
                <w:sz w:val="24"/>
                <w:szCs w:val="24"/>
              </w:rPr>
              <w:t>Nome</w:t>
            </w:r>
          </w:p>
        </w:tc>
        <w:tc>
          <w:tcPr>
            <w:tcW w:w="1584" w:type="dxa"/>
          </w:tcPr>
          <w:p w:rsidR="002C6CC3" w:rsidRDefault="002C6CC3">
            <w:pPr>
              <w:pStyle w:val="Contedodatabela"/>
            </w:pPr>
            <w:r>
              <w:rPr>
                <w:b/>
                <w:bCs/>
                <w:sz w:val="24"/>
                <w:szCs w:val="24"/>
              </w:rPr>
              <w:t>Empresa</w:t>
            </w:r>
          </w:p>
        </w:tc>
        <w:tc>
          <w:tcPr>
            <w:tcW w:w="2416" w:type="dxa"/>
          </w:tcPr>
          <w:p w:rsidR="002C6CC3" w:rsidRDefault="002C6CC3">
            <w:pPr>
              <w:pStyle w:val="Contedodatabela"/>
            </w:pPr>
            <w:r>
              <w:rPr>
                <w:b/>
                <w:bCs/>
                <w:sz w:val="24"/>
                <w:szCs w:val="24"/>
              </w:rPr>
              <w:t>Responsabilidade</w:t>
            </w:r>
          </w:p>
        </w:tc>
        <w:tc>
          <w:tcPr>
            <w:tcW w:w="2864" w:type="dxa"/>
          </w:tcPr>
          <w:p w:rsidR="002C6CC3" w:rsidRDefault="002C6CC3">
            <w:pPr>
              <w:pStyle w:val="Contedodatabela"/>
            </w:pPr>
            <w:r>
              <w:rPr>
                <w:b/>
                <w:bCs/>
                <w:sz w:val="24"/>
                <w:szCs w:val="24"/>
              </w:rPr>
              <w:t>E</w:t>
            </w:r>
            <w:r w:rsidR="005F004E">
              <w:rPr>
                <w:b/>
                <w:bCs/>
                <w:sz w:val="24"/>
                <w:szCs w:val="24"/>
              </w:rPr>
              <w:t>-</w:t>
            </w:r>
            <w:r>
              <w:rPr>
                <w:b/>
                <w:bCs/>
                <w:sz w:val="24"/>
                <w:szCs w:val="24"/>
              </w:rPr>
              <w:t>mail</w:t>
            </w:r>
          </w:p>
        </w:tc>
      </w:tr>
      <w:tr w:rsidR="002C6CC3" w:rsidTr="002C6CC3">
        <w:trPr>
          <w:trHeight w:val="543"/>
        </w:trPr>
        <w:tc>
          <w:tcPr>
            <w:tcW w:w="2194" w:type="dxa"/>
            <w:vAlign w:val="center"/>
          </w:tcPr>
          <w:p w:rsidR="002C6CC3" w:rsidRDefault="002C6CC3" w:rsidP="002C6CC3">
            <w:pPr>
              <w:pStyle w:val="Contedodatabela"/>
            </w:pPr>
            <w:r>
              <w:rPr>
                <w:sz w:val="24"/>
                <w:szCs w:val="24"/>
              </w:rPr>
              <w:t>Daniele Zuza</w:t>
            </w:r>
          </w:p>
        </w:tc>
        <w:tc>
          <w:tcPr>
            <w:tcW w:w="1584" w:type="dxa"/>
            <w:vAlign w:val="center"/>
          </w:tcPr>
          <w:p w:rsidR="002C6CC3" w:rsidRDefault="002C6CC3" w:rsidP="002C6CC3">
            <w:pPr>
              <w:pStyle w:val="Contedodatabela"/>
            </w:pPr>
            <w:r>
              <w:rPr>
                <w:sz w:val="24"/>
                <w:szCs w:val="24"/>
              </w:rPr>
              <w:t>COTIL</w:t>
            </w:r>
          </w:p>
        </w:tc>
        <w:tc>
          <w:tcPr>
            <w:tcW w:w="2416" w:type="dxa"/>
            <w:vAlign w:val="center"/>
          </w:tcPr>
          <w:p w:rsidR="002C6CC3" w:rsidRPr="0060372D" w:rsidRDefault="002C6CC3" w:rsidP="002C6CC3">
            <w:pPr>
              <w:pStyle w:val="Contedodatabela"/>
              <w:rPr>
                <w:sz w:val="22"/>
                <w:szCs w:val="22"/>
              </w:rPr>
            </w:pPr>
            <w:r>
              <w:rPr>
                <w:sz w:val="22"/>
                <w:szCs w:val="22"/>
              </w:rPr>
              <w:t>Fornecer requisitos e gerenciar o sistema quando finalizado</w:t>
            </w:r>
          </w:p>
        </w:tc>
        <w:tc>
          <w:tcPr>
            <w:tcW w:w="2864" w:type="dxa"/>
            <w:vAlign w:val="center"/>
          </w:tcPr>
          <w:p w:rsidR="002C6CC3" w:rsidRDefault="002C6CC3" w:rsidP="002C6CC3">
            <w:pPr>
              <w:pStyle w:val="Contedodatabela"/>
              <w:rPr>
                <w:sz w:val="24"/>
                <w:szCs w:val="24"/>
              </w:rPr>
            </w:pPr>
            <w:r>
              <w:rPr>
                <w:sz w:val="24"/>
                <w:szCs w:val="24"/>
              </w:rPr>
              <w:t>---------------------------------------------------------------------------------------------------</w:t>
            </w:r>
          </w:p>
        </w:tc>
      </w:tr>
      <w:tr w:rsidR="002C6CC3" w:rsidTr="002C6CC3">
        <w:trPr>
          <w:trHeight w:val="257"/>
        </w:trPr>
        <w:tc>
          <w:tcPr>
            <w:tcW w:w="2194" w:type="dxa"/>
            <w:vAlign w:val="center"/>
          </w:tcPr>
          <w:p w:rsidR="002C6CC3" w:rsidRDefault="002C6CC3" w:rsidP="002C6CC3">
            <w:pPr>
              <w:pStyle w:val="Contedodatabela"/>
            </w:pPr>
            <w:r>
              <w:rPr>
                <w:sz w:val="24"/>
                <w:szCs w:val="24"/>
              </w:rPr>
              <w:t>Victor Hugo Costa Osses</w:t>
            </w:r>
          </w:p>
        </w:tc>
        <w:tc>
          <w:tcPr>
            <w:tcW w:w="1584" w:type="dxa"/>
            <w:vAlign w:val="center"/>
          </w:tcPr>
          <w:p w:rsidR="002C6CC3" w:rsidRDefault="002C6CC3" w:rsidP="002C6CC3">
            <w:pPr>
              <w:pStyle w:val="Contedodatabela"/>
            </w:pPr>
            <w:r>
              <w:rPr>
                <w:sz w:val="24"/>
                <w:szCs w:val="24"/>
              </w:rPr>
              <w:t>COTIL</w:t>
            </w:r>
          </w:p>
        </w:tc>
        <w:tc>
          <w:tcPr>
            <w:tcW w:w="2416" w:type="dxa"/>
            <w:vAlign w:val="center"/>
          </w:tcPr>
          <w:p w:rsidR="002C6CC3" w:rsidRDefault="002C6CC3" w:rsidP="002C6CC3">
            <w:pPr>
              <w:pStyle w:val="Contedodatabela"/>
            </w:pPr>
            <w:r>
              <w:rPr>
                <w:sz w:val="24"/>
                <w:szCs w:val="24"/>
              </w:rPr>
              <w:t>Gerente do projeto, desenvolvedor Front-End e programador.</w:t>
            </w:r>
          </w:p>
        </w:tc>
        <w:tc>
          <w:tcPr>
            <w:tcW w:w="2864" w:type="dxa"/>
            <w:vAlign w:val="center"/>
          </w:tcPr>
          <w:p w:rsidR="002C6CC3" w:rsidRPr="00ED1A5E" w:rsidRDefault="00BA3E2A" w:rsidP="002C6CC3">
            <w:pPr>
              <w:pStyle w:val="Contedodatabela"/>
              <w:rPr>
                <w:sz w:val="24"/>
                <w:szCs w:val="24"/>
                <w:u w:val="single"/>
              </w:rPr>
            </w:pPr>
            <w:hyperlink r:id="rId10" w:history="1">
              <w:r w:rsidR="002C6CC3">
                <w:rPr>
                  <w:rStyle w:val="Hyperlink"/>
                  <w:sz w:val="24"/>
                  <w:szCs w:val="24"/>
                </w:rPr>
                <w:t>Sla</w:t>
              </w:r>
              <w:r w:rsidR="002C6CC3" w:rsidRPr="002F3E4B">
                <w:rPr>
                  <w:rStyle w:val="Hyperlink"/>
                  <w:sz w:val="24"/>
                  <w:szCs w:val="24"/>
                </w:rPr>
                <w:t>@</w:t>
              </w:r>
              <w:r w:rsidR="002C6CC3">
                <w:rPr>
                  <w:rStyle w:val="Hyperlink"/>
                  <w:sz w:val="24"/>
                  <w:szCs w:val="24"/>
                </w:rPr>
                <w:t>gmail.com</w:t>
              </w:r>
            </w:hyperlink>
          </w:p>
        </w:tc>
      </w:tr>
      <w:tr w:rsidR="002C6CC3" w:rsidTr="002C6CC3">
        <w:trPr>
          <w:trHeight w:val="271"/>
        </w:trPr>
        <w:tc>
          <w:tcPr>
            <w:tcW w:w="2194" w:type="dxa"/>
            <w:vAlign w:val="center"/>
          </w:tcPr>
          <w:p w:rsidR="002C6CC3" w:rsidRDefault="002C6CC3" w:rsidP="002C6CC3">
            <w:pPr>
              <w:pStyle w:val="Contedodatabela"/>
            </w:pPr>
            <w:r>
              <w:rPr>
                <w:sz w:val="24"/>
                <w:szCs w:val="24"/>
              </w:rPr>
              <w:t>Gustavo Ferreira Massayoshi Tawara</w:t>
            </w:r>
          </w:p>
        </w:tc>
        <w:tc>
          <w:tcPr>
            <w:tcW w:w="1584" w:type="dxa"/>
            <w:vAlign w:val="center"/>
          </w:tcPr>
          <w:p w:rsidR="002C6CC3" w:rsidRDefault="002C6CC3" w:rsidP="002C6CC3">
            <w:pPr>
              <w:pStyle w:val="Contedodatabela"/>
            </w:pPr>
            <w:r>
              <w:rPr>
                <w:sz w:val="24"/>
                <w:szCs w:val="24"/>
              </w:rPr>
              <w:t>COTIL</w:t>
            </w:r>
          </w:p>
        </w:tc>
        <w:tc>
          <w:tcPr>
            <w:tcW w:w="2416" w:type="dxa"/>
            <w:vAlign w:val="center"/>
          </w:tcPr>
          <w:p w:rsidR="002C6CC3" w:rsidRDefault="002C6CC3" w:rsidP="002C6CC3">
            <w:pPr>
              <w:pStyle w:val="Contedodatabela"/>
            </w:pPr>
            <w:r>
              <w:rPr>
                <w:sz w:val="24"/>
                <w:szCs w:val="24"/>
              </w:rPr>
              <w:t>Desenvolvedor Front-End e programador</w:t>
            </w:r>
          </w:p>
        </w:tc>
        <w:tc>
          <w:tcPr>
            <w:tcW w:w="2864" w:type="dxa"/>
            <w:vAlign w:val="center"/>
          </w:tcPr>
          <w:p w:rsidR="002C6CC3" w:rsidRDefault="00BA3E2A" w:rsidP="002C6CC3">
            <w:pPr>
              <w:pStyle w:val="Contedodatabela"/>
              <w:rPr>
                <w:sz w:val="24"/>
                <w:szCs w:val="24"/>
              </w:rPr>
            </w:pPr>
            <w:hyperlink r:id="rId11" w:history="1">
              <w:r w:rsidR="002C6CC3" w:rsidRPr="00CE2020">
                <w:rPr>
                  <w:rStyle w:val="Hyperlink"/>
                  <w:sz w:val="24"/>
                  <w:szCs w:val="24"/>
                </w:rPr>
                <w:t>Sla@gmail.com</w:t>
              </w:r>
            </w:hyperlink>
          </w:p>
        </w:tc>
      </w:tr>
      <w:tr w:rsidR="002C6CC3" w:rsidTr="002C6CC3">
        <w:trPr>
          <w:trHeight w:val="271"/>
        </w:trPr>
        <w:tc>
          <w:tcPr>
            <w:tcW w:w="2194" w:type="dxa"/>
            <w:vAlign w:val="center"/>
          </w:tcPr>
          <w:p w:rsidR="002C6CC3" w:rsidRDefault="002C6CC3" w:rsidP="002C6CC3">
            <w:pPr>
              <w:pStyle w:val="Contedodatabela"/>
            </w:pPr>
            <w:r>
              <w:rPr>
                <w:sz w:val="24"/>
                <w:szCs w:val="24"/>
              </w:rPr>
              <w:t>Mathues Carriti Del Rey</w:t>
            </w:r>
          </w:p>
        </w:tc>
        <w:tc>
          <w:tcPr>
            <w:tcW w:w="1584" w:type="dxa"/>
            <w:vAlign w:val="center"/>
          </w:tcPr>
          <w:p w:rsidR="002C6CC3" w:rsidRDefault="002C6CC3" w:rsidP="002C6CC3">
            <w:pPr>
              <w:pStyle w:val="Contedodatabela"/>
            </w:pPr>
            <w:r>
              <w:rPr>
                <w:sz w:val="24"/>
                <w:szCs w:val="24"/>
              </w:rPr>
              <w:t>COTIL</w:t>
            </w:r>
          </w:p>
        </w:tc>
        <w:tc>
          <w:tcPr>
            <w:tcW w:w="2416" w:type="dxa"/>
            <w:vAlign w:val="center"/>
          </w:tcPr>
          <w:p w:rsidR="002C6CC3" w:rsidRDefault="002C6CC3" w:rsidP="002C6CC3">
            <w:pPr>
              <w:pStyle w:val="Contedodatabela"/>
            </w:pPr>
            <w:r>
              <w:rPr>
                <w:sz w:val="24"/>
                <w:szCs w:val="24"/>
              </w:rPr>
              <w:t>Programador e responsável pela integração com o BD</w:t>
            </w:r>
          </w:p>
        </w:tc>
        <w:tc>
          <w:tcPr>
            <w:tcW w:w="2864" w:type="dxa"/>
            <w:vAlign w:val="center"/>
          </w:tcPr>
          <w:p w:rsidR="002C6CC3" w:rsidRDefault="00BA3E2A" w:rsidP="002C6CC3">
            <w:pPr>
              <w:pStyle w:val="Contedodatabela"/>
              <w:rPr>
                <w:sz w:val="24"/>
                <w:szCs w:val="24"/>
              </w:rPr>
            </w:pPr>
            <w:hyperlink r:id="rId12" w:history="1">
              <w:r w:rsidR="002C6CC3">
                <w:rPr>
                  <w:rStyle w:val="Hyperlink"/>
                  <w:sz w:val="24"/>
                  <w:szCs w:val="24"/>
                </w:rPr>
                <w:t>Sla</w:t>
              </w:r>
              <w:r w:rsidR="002C6CC3" w:rsidRPr="002F3E4B">
                <w:rPr>
                  <w:rStyle w:val="Hyperlink"/>
                  <w:sz w:val="24"/>
                  <w:szCs w:val="24"/>
                </w:rPr>
                <w:t>@</w:t>
              </w:r>
              <w:r w:rsidR="002C6CC3">
                <w:rPr>
                  <w:rStyle w:val="Hyperlink"/>
                  <w:sz w:val="24"/>
                  <w:szCs w:val="24"/>
                </w:rPr>
                <w:t>gmail.com</w:t>
              </w:r>
            </w:hyperlink>
          </w:p>
        </w:tc>
      </w:tr>
      <w:tr w:rsidR="002C6CC3" w:rsidTr="002C6CC3">
        <w:trPr>
          <w:trHeight w:val="285"/>
        </w:trPr>
        <w:tc>
          <w:tcPr>
            <w:tcW w:w="2194" w:type="dxa"/>
            <w:vAlign w:val="center"/>
          </w:tcPr>
          <w:p w:rsidR="002C6CC3" w:rsidRDefault="002C6CC3" w:rsidP="002C6CC3">
            <w:pPr>
              <w:pStyle w:val="Contedodatabela"/>
            </w:pPr>
            <w:r>
              <w:rPr>
                <w:sz w:val="24"/>
                <w:szCs w:val="24"/>
              </w:rPr>
              <w:t>Alan Vinicius de Souza</w:t>
            </w:r>
          </w:p>
        </w:tc>
        <w:tc>
          <w:tcPr>
            <w:tcW w:w="1584" w:type="dxa"/>
            <w:vAlign w:val="center"/>
          </w:tcPr>
          <w:p w:rsidR="002C6CC3" w:rsidRDefault="002C6CC3" w:rsidP="002C6CC3">
            <w:pPr>
              <w:pStyle w:val="Contedodatabela"/>
            </w:pPr>
            <w:r>
              <w:rPr>
                <w:sz w:val="24"/>
                <w:szCs w:val="24"/>
              </w:rPr>
              <w:t>COTIL</w:t>
            </w:r>
          </w:p>
        </w:tc>
        <w:tc>
          <w:tcPr>
            <w:tcW w:w="2416" w:type="dxa"/>
            <w:vAlign w:val="center"/>
          </w:tcPr>
          <w:p w:rsidR="002C6CC3" w:rsidRDefault="002C6CC3" w:rsidP="002C6CC3">
            <w:pPr>
              <w:pStyle w:val="Contedodatabela"/>
            </w:pPr>
            <w:r>
              <w:rPr>
                <w:sz w:val="24"/>
                <w:szCs w:val="24"/>
              </w:rPr>
              <w:t>Tester, programador e responsável pela integração com o BD</w:t>
            </w:r>
          </w:p>
        </w:tc>
        <w:tc>
          <w:tcPr>
            <w:tcW w:w="2864" w:type="dxa"/>
            <w:vAlign w:val="center"/>
          </w:tcPr>
          <w:p w:rsidR="002C6CC3" w:rsidRDefault="00BA3E2A" w:rsidP="002C6CC3">
            <w:pPr>
              <w:pStyle w:val="Contedodatabela"/>
              <w:rPr>
                <w:lang w:eastAsia="en-US"/>
              </w:rPr>
            </w:pPr>
            <w:hyperlink r:id="rId13" w:history="1">
              <w:r w:rsidR="002C6CC3">
                <w:rPr>
                  <w:rStyle w:val="Hyperlink"/>
                  <w:sz w:val="24"/>
                  <w:szCs w:val="24"/>
                </w:rPr>
                <w:t>Sla</w:t>
              </w:r>
              <w:r w:rsidR="002C6CC3" w:rsidRPr="002F3E4B">
                <w:rPr>
                  <w:rStyle w:val="Hyperlink"/>
                  <w:sz w:val="24"/>
                  <w:szCs w:val="24"/>
                </w:rPr>
                <w:t>@</w:t>
              </w:r>
              <w:r w:rsidR="002C6CC3">
                <w:rPr>
                  <w:rStyle w:val="Hyperlink"/>
                  <w:sz w:val="24"/>
                  <w:szCs w:val="24"/>
                </w:rPr>
                <w:t>gmail.com</w:t>
              </w:r>
            </w:hyperlink>
          </w:p>
        </w:tc>
      </w:tr>
    </w:tbl>
    <w:p w:rsidR="00D80819" w:rsidRDefault="00D80819">
      <w:pPr>
        <w:spacing w:after="283"/>
        <w:jc w:val="both"/>
        <w:rPr>
          <w:rFonts w:ascii="Times New Roman" w:hAnsi="Times New Roman" w:cs="Times New Roman"/>
          <w:lang w:eastAsia="en-US" w:bidi="en-US"/>
        </w:rPr>
      </w:pPr>
    </w:p>
    <w:p w:rsidR="0060372D" w:rsidRDefault="0060372D" w:rsidP="0060372D">
      <w:pPr>
        <w:pStyle w:val="Ttulo1"/>
        <w:tabs>
          <w:tab w:val="clear" w:pos="0"/>
        </w:tabs>
        <w:jc w:val="left"/>
      </w:pPr>
      <w:bookmarkStart w:id="4" w:name="__RefHeading___Toc113_3478070492"/>
      <w:bookmarkEnd w:id="4"/>
      <w:r>
        <w:t>5</w:t>
      </w:r>
      <w:r w:rsidR="00F05233">
        <w:t>.</w:t>
      </w:r>
      <w:r>
        <w:t xml:space="preserve">   </w:t>
      </w:r>
      <w:r w:rsidR="005B5476">
        <w:t>Requisitos Funcionais</w:t>
      </w:r>
      <w:bookmarkStart w:id="5" w:name="__RefHeading___Toc223_3478070492"/>
      <w:bookmarkEnd w:id="5"/>
    </w:p>
    <w:p w:rsidR="00D80819" w:rsidRDefault="00F05233" w:rsidP="0060372D">
      <w:pPr>
        <w:pStyle w:val="Ttulo1"/>
        <w:tabs>
          <w:tab w:val="clear" w:pos="0"/>
        </w:tabs>
        <w:jc w:val="left"/>
      </w:pPr>
      <w:r>
        <w:rPr>
          <w:sz w:val="28"/>
          <w:szCs w:val="28"/>
        </w:rPr>
        <w:t xml:space="preserve">5.1 – Requisito Funcional 1 </w:t>
      </w:r>
      <w:r w:rsidR="005B5476">
        <w:rPr>
          <w:sz w:val="28"/>
          <w:szCs w:val="28"/>
        </w:rPr>
        <w:t>–</w:t>
      </w:r>
      <w:r w:rsidR="008143A7">
        <w:rPr>
          <w:sz w:val="28"/>
          <w:szCs w:val="28"/>
        </w:rPr>
        <w:t xml:space="preserve"> Tela de </w:t>
      </w:r>
      <w:r w:rsidR="008143A7" w:rsidRPr="008143A7">
        <w:rPr>
          <w:sz w:val="28"/>
          <w:szCs w:val="28"/>
          <w:u w:val="single"/>
        </w:rPr>
        <w:t>c</w:t>
      </w:r>
      <w:r w:rsidR="005B5476" w:rsidRPr="008143A7">
        <w:rPr>
          <w:sz w:val="28"/>
          <w:szCs w:val="28"/>
          <w:u w:val="single"/>
        </w:rPr>
        <w:t>adastro</w:t>
      </w:r>
      <w:r w:rsidR="005B5476">
        <w:rPr>
          <w:sz w:val="28"/>
          <w:szCs w:val="28"/>
        </w:rPr>
        <w:t xml:space="preserve"> </w:t>
      </w:r>
      <w:r w:rsidR="008143A7" w:rsidRPr="008143A7">
        <w:rPr>
          <w:rFonts w:cs="Arial"/>
          <w:b w:val="0"/>
          <w:color w:val="000000" w:themeColor="text1"/>
          <w:sz w:val="28"/>
          <w:szCs w:val="20"/>
          <w:shd w:val="clear" w:color="auto" w:fill="FFFFFF"/>
        </w:rPr>
        <w:t>(</w:t>
      </w:r>
      <w:r w:rsidR="005B5476">
        <w:rPr>
          <w:sz w:val="28"/>
          <w:szCs w:val="28"/>
        </w:rPr>
        <w:t>de</w:t>
      </w:r>
      <w:r>
        <w:rPr>
          <w:sz w:val="28"/>
          <w:szCs w:val="28"/>
        </w:rPr>
        <w:t xml:space="preserve"> Alunos</w:t>
      </w:r>
      <w:r w:rsidR="008143A7">
        <w:rPr>
          <w:sz w:val="28"/>
          <w:szCs w:val="28"/>
        </w:rPr>
        <w:t>)</w:t>
      </w:r>
    </w:p>
    <w:p w:rsidR="00F05233" w:rsidRDefault="0060372D" w:rsidP="0060372D">
      <w:pPr>
        <w:pStyle w:val="Standard"/>
        <w:rPr>
          <w:rFonts w:ascii="Arial" w:hAnsi="Arial" w:cs="Arial"/>
          <w:sz w:val="24"/>
          <w:szCs w:val="28"/>
        </w:rPr>
      </w:pPr>
      <w:r>
        <w:rPr>
          <w:rFonts w:ascii="Times New Roman" w:hAnsi="Times New Roman" w:cs="Times New Roman"/>
          <w:sz w:val="28"/>
          <w:szCs w:val="28"/>
        </w:rPr>
        <w:t xml:space="preserve">            </w:t>
      </w:r>
      <w:r w:rsidR="00F05233" w:rsidRPr="00F05233">
        <w:rPr>
          <w:rFonts w:ascii="Arial" w:hAnsi="Arial" w:cs="Arial"/>
          <w:sz w:val="24"/>
          <w:szCs w:val="28"/>
        </w:rPr>
        <w:t xml:space="preserve">Esta funcionalidade </w:t>
      </w:r>
      <w:r w:rsidR="00C31A94">
        <w:rPr>
          <w:rFonts w:ascii="Arial" w:hAnsi="Arial" w:cs="Arial"/>
          <w:sz w:val="24"/>
          <w:szCs w:val="28"/>
        </w:rPr>
        <w:t xml:space="preserve">tem como objetivo </w:t>
      </w:r>
      <w:r w:rsidR="00F05233" w:rsidRPr="00F05233">
        <w:rPr>
          <w:rFonts w:ascii="Arial" w:hAnsi="Arial" w:cs="Arial"/>
          <w:sz w:val="24"/>
          <w:szCs w:val="28"/>
        </w:rPr>
        <w:t>manter os dados dos alunos (</w:t>
      </w:r>
      <w:r w:rsidR="00F05233">
        <w:rPr>
          <w:rFonts w:ascii="Arial" w:hAnsi="Arial" w:cs="Arial"/>
          <w:sz w:val="24"/>
          <w:szCs w:val="28"/>
        </w:rPr>
        <w:t xml:space="preserve">RA, nome, e-mail, senha, curso e o ano de ingresso no colégio). </w:t>
      </w:r>
    </w:p>
    <w:p w:rsidR="00D80819" w:rsidRDefault="00F05233" w:rsidP="0060372D">
      <w:pPr>
        <w:pStyle w:val="Standard"/>
        <w:rPr>
          <w:rFonts w:ascii="Arial" w:hAnsi="Arial" w:cs="Arial"/>
          <w:sz w:val="24"/>
          <w:szCs w:val="28"/>
        </w:rPr>
      </w:pPr>
      <w:r w:rsidRPr="00F05233">
        <w:rPr>
          <w:rFonts w:ascii="Arial" w:hAnsi="Arial" w:cs="Arial"/>
          <w:sz w:val="24"/>
          <w:szCs w:val="28"/>
        </w:rPr>
        <w:lastRenderedPageBreak/>
        <w:t>Para isto, deverá ser desenvolvida uma tela</w:t>
      </w:r>
      <w:r w:rsidR="00C31A94">
        <w:rPr>
          <w:rFonts w:ascii="Arial" w:hAnsi="Arial" w:cs="Arial"/>
          <w:sz w:val="24"/>
          <w:szCs w:val="28"/>
        </w:rPr>
        <w:t xml:space="preserve"> de cadastro, na qual</w:t>
      </w:r>
      <w:r w:rsidRPr="00F05233">
        <w:rPr>
          <w:rFonts w:ascii="Arial" w:hAnsi="Arial" w:cs="Arial"/>
          <w:sz w:val="24"/>
          <w:szCs w:val="28"/>
        </w:rPr>
        <w:t xml:space="preserve"> será possível informar </w:t>
      </w:r>
      <w:r w:rsidR="00C31A94">
        <w:rPr>
          <w:rFonts w:ascii="Arial" w:hAnsi="Arial" w:cs="Arial"/>
          <w:sz w:val="24"/>
          <w:szCs w:val="28"/>
        </w:rPr>
        <w:t>esses</w:t>
      </w:r>
      <w:r w:rsidRPr="00F05233">
        <w:rPr>
          <w:rFonts w:ascii="Arial" w:hAnsi="Arial" w:cs="Arial"/>
          <w:sz w:val="24"/>
          <w:szCs w:val="28"/>
        </w:rPr>
        <w:t xml:space="preserve"> dados e gravá-los</w:t>
      </w:r>
      <w:r w:rsidR="00C31A94">
        <w:rPr>
          <w:rFonts w:ascii="Arial" w:hAnsi="Arial" w:cs="Arial"/>
          <w:sz w:val="24"/>
          <w:szCs w:val="28"/>
        </w:rPr>
        <w:t xml:space="preserve"> </w:t>
      </w:r>
      <w:r w:rsidR="006E0A78">
        <w:rPr>
          <w:rFonts w:ascii="Arial" w:hAnsi="Arial" w:cs="Arial"/>
          <w:sz w:val="24"/>
          <w:szCs w:val="28"/>
        </w:rPr>
        <w:t>no</w:t>
      </w:r>
      <w:r w:rsidR="00C31A94">
        <w:rPr>
          <w:rFonts w:ascii="Arial" w:hAnsi="Arial" w:cs="Arial"/>
          <w:sz w:val="24"/>
          <w:szCs w:val="28"/>
        </w:rPr>
        <w:t xml:space="preserve"> banco de dados</w:t>
      </w:r>
      <w:r w:rsidRPr="00F05233">
        <w:rPr>
          <w:rFonts w:ascii="Arial" w:hAnsi="Arial" w:cs="Arial"/>
          <w:sz w:val="24"/>
          <w:szCs w:val="28"/>
        </w:rPr>
        <w:t>.</w:t>
      </w:r>
    </w:p>
    <w:p w:rsidR="00F05233" w:rsidRDefault="00F05233" w:rsidP="0060372D">
      <w:pPr>
        <w:pStyle w:val="Standard"/>
        <w:rPr>
          <w:rFonts w:ascii="Arial" w:hAnsi="Arial" w:cs="Arial"/>
          <w:sz w:val="24"/>
          <w:szCs w:val="28"/>
        </w:rPr>
      </w:pPr>
    </w:p>
    <w:p w:rsidR="00F05233" w:rsidRDefault="00F05233" w:rsidP="00F05233">
      <w:pPr>
        <w:pStyle w:val="Ttulo1"/>
        <w:tabs>
          <w:tab w:val="clear" w:pos="0"/>
        </w:tabs>
        <w:jc w:val="left"/>
        <w:rPr>
          <w:sz w:val="28"/>
          <w:szCs w:val="28"/>
        </w:rPr>
      </w:pPr>
      <w:r>
        <w:rPr>
          <w:sz w:val="28"/>
          <w:szCs w:val="28"/>
        </w:rPr>
        <w:t xml:space="preserve">5.2 – Requisito Funcional 2 – </w:t>
      </w:r>
      <w:r w:rsidR="008143A7">
        <w:rPr>
          <w:sz w:val="28"/>
          <w:szCs w:val="28"/>
        </w:rPr>
        <w:t>Tela de c</w:t>
      </w:r>
      <w:r>
        <w:rPr>
          <w:sz w:val="28"/>
          <w:szCs w:val="28"/>
        </w:rPr>
        <w:t xml:space="preserve">adastro </w:t>
      </w:r>
      <w:r w:rsidR="008143A7" w:rsidRPr="008143A7">
        <w:rPr>
          <w:rFonts w:cs="Arial"/>
          <w:b w:val="0"/>
          <w:color w:val="000000" w:themeColor="text1"/>
          <w:sz w:val="28"/>
          <w:szCs w:val="20"/>
          <w:shd w:val="clear" w:color="auto" w:fill="FFFFFF"/>
        </w:rPr>
        <w:t>(</w:t>
      </w:r>
      <w:r>
        <w:rPr>
          <w:sz w:val="28"/>
          <w:szCs w:val="28"/>
        </w:rPr>
        <w:t>de Professores</w:t>
      </w:r>
      <w:r w:rsidR="008143A7">
        <w:rPr>
          <w:sz w:val="28"/>
          <w:szCs w:val="28"/>
        </w:rPr>
        <w:t>)</w:t>
      </w:r>
    </w:p>
    <w:p w:rsidR="00F05233" w:rsidRDefault="00F05233" w:rsidP="00F05233">
      <w:pPr>
        <w:pStyle w:val="Standard"/>
        <w:rPr>
          <w:rFonts w:ascii="Arial" w:hAnsi="Arial" w:cs="Arial"/>
          <w:sz w:val="24"/>
          <w:szCs w:val="28"/>
        </w:rPr>
      </w:pPr>
      <w:r>
        <w:rPr>
          <w:rFonts w:ascii="Times New Roman" w:hAnsi="Times New Roman" w:cs="Times New Roman"/>
          <w:sz w:val="28"/>
          <w:szCs w:val="28"/>
        </w:rPr>
        <w:t xml:space="preserve">            </w:t>
      </w:r>
      <w:r w:rsidRPr="00F05233">
        <w:rPr>
          <w:rFonts w:ascii="Arial" w:hAnsi="Arial" w:cs="Arial"/>
          <w:sz w:val="24"/>
          <w:szCs w:val="28"/>
        </w:rPr>
        <w:t xml:space="preserve">Esta funcionalidade visa manter os dados dos </w:t>
      </w:r>
      <w:r>
        <w:rPr>
          <w:rFonts w:ascii="Arial" w:hAnsi="Arial" w:cs="Arial"/>
          <w:sz w:val="24"/>
          <w:szCs w:val="28"/>
        </w:rPr>
        <w:t>professores</w:t>
      </w:r>
      <w:r w:rsidRPr="00F05233">
        <w:rPr>
          <w:rFonts w:ascii="Arial" w:hAnsi="Arial" w:cs="Arial"/>
          <w:sz w:val="24"/>
          <w:szCs w:val="28"/>
        </w:rPr>
        <w:t xml:space="preserve"> (</w:t>
      </w:r>
      <w:r>
        <w:rPr>
          <w:rFonts w:ascii="Arial" w:hAnsi="Arial" w:cs="Arial"/>
          <w:sz w:val="24"/>
          <w:szCs w:val="28"/>
        </w:rPr>
        <w:t>RG, nome, e-mail, senha e área de atuação), para tal</w:t>
      </w:r>
      <w:r w:rsidRPr="00F05233">
        <w:rPr>
          <w:rFonts w:ascii="Arial" w:hAnsi="Arial" w:cs="Arial"/>
          <w:sz w:val="24"/>
          <w:szCs w:val="28"/>
        </w:rPr>
        <w:t>, deverá ser desenvolvida uma tela</w:t>
      </w:r>
      <w:r w:rsidR="00C31A94">
        <w:rPr>
          <w:rFonts w:ascii="Arial" w:hAnsi="Arial" w:cs="Arial"/>
          <w:sz w:val="24"/>
          <w:szCs w:val="28"/>
        </w:rPr>
        <w:t xml:space="preserve"> de cadastro</w:t>
      </w:r>
      <w:r>
        <w:rPr>
          <w:rFonts w:ascii="Arial" w:hAnsi="Arial" w:cs="Arial"/>
          <w:sz w:val="24"/>
          <w:szCs w:val="28"/>
        </w:rPr>
        <w:t xml:space="preserve">, na qual </w:t>
      </w:r>
      <w:r w:rsidR="00A1335B">
        <w:rPr>
          <w:rFonts w:ascii="Arial" w:hAnsi="Arial" w:cs="Arial"/>
          <w:sz w:val="24"/>
          <w:szCs w:val="28"/>
        </w:rPr>
        <w:t xml:space="preserve">somente o administrador poderá ter acesso e </w:t>
      </w:r>
      <w:r w:rsidR="006E0A78">
        <w:rPr>
          <w:rFonts w:ascii="Arial" w:hAnsi="Arial" w:cs="Arial"/>
          <w:sz w:val="24"/>
          <w:szCs w:val="28"/>
        </w:rPr>
        <w:t xml:space="preserve">propriedade para </w:t>
      </w:r>
      <w:r w:rsidR="00A1335B">
        <w:rPr>
          <w:rFonts w:ascii="Arial" w:hAnsi="Arial" w:cs="Arial"/>
          <w:sz w:val="24"/>
          <w:szCs w:val="28"/>
        </w:rPr>
        <w:t>prosseguir</w:t>
      </w:r>
      <w:r w:rsidR="006E0A78">
        <w:rPr>
          <w:rFonts w:ascii="Arial" w:hAnsi="Arial" w:cs="Arial"/>
          <w:sz w:val="24"/>
          <w:szCs w:val="28"/>
        </w:rPr>
        <w:t xml:space="preserve"> com a</w:t>
      </w:r>
      <w:r w:rsidR="00A1335B">
        <w:rPr>
          <w:rFonts w:ascii="Arial" w:hAnsi="Arial" w:cs="Arial"/>
          <w:sz w:val="24"/>
          <w:szCs w:val="28"/>
        </w:rPr>
        <w:t xml:space="preserve"> </w:t>
      </w:r>
      <w:r w:rsidR="006E0A78">
        <w:rPr>
          <w:rFonts w:ascii="Arial" w:hAnsi="Arial" w:cs="Arial"/>
          <w:sz w:val="24"/>
          <w:szCs w:val="28"/>
        </w:rPr>
        <w:t xml:space="preserve">gravação dos dados no banco </w:t>
      </w:r>
      <w:r w:rsidR="00C31A94">
        <w:rPr>
          <w:rFonts w:ascii="Arial" w:hAnsi="Arial" w:cs="Arial"/>
          <w:sz w:val="24"/>
          <w:szCs w:val="28"/>
        </w:rPr>
        <w:t>de dados</w:t>
      </w:r>
      <w:r w:rsidRPr="00F05233">
        <w:rPr>
          <w:rFonts w:ascii="Arial" w:hAnsi="Arial" w:cs="Arial"/>
          <w:sz w:val="24"/>
          <w:szCs w:val="28"/>
        </w:rPr>
        <w:t>.</w:t>
      </w:r>
    </w:p>
    <w:p w:rsidR="00F05233" w:rsidRDefault="00F05233" w:rsidP="0060372D">
      <w:pPr>
        <w:pStyle w:val="Standard"/>
        <w:rPr>
          <w:rFonts w:ascii="Arial" w:hAnsi="Arial" w:cs="Arial"/>
          <w:sz w:val="24"/>
          <w:szCs w:val="28"/>
        </w:rPr>
      </w:pPr>
    </w:p>
    <w:p w:rsidR="00F05233" w:rsidRPr="00F05233" w:rsidRDefault="00F05233" w:rsidP="0060372D">
      <w:pPr>
        <w:pStyle w:val="Standard"/>
        <w:rPr>
          <w:rFonts w:ascii="Arial" w:hAnsi="Arial" w:cs="Arial"/>
          <w:sz w:val="24"/>
          <w:szCs w:val="28"/>
        </w:rPr>
      </w:pPr>
    </w:p>
    <w:p w:rsidR="00D80819" w:rsidRDefault="00D80819" w:rsidP="00C31A94">
      <w:pPr>
        <w:pStyle w:val="Standard"/>
        <w:rPr>
          <w:rFonts w:ascii="Times New Roman" w:hAnsi="Times New Roman" w:cs="Times New Roman"/>
          <w:sz w:val="24"/>
        </w:rPr>
      </w:pPr>
    </w:p>
    <w:p w:rsidR="00C31A94" w:rsidRPr="00C31A94" w:rsidRDefault="00C31A94" w:rsidP="00C31A94">
      <w:pPr>
        <w:pStyle w:val="Ttulo2"/>
        <w:tabs>
          <w:tab w:val="clear" w:pos="0"/>
        </w:tabs>
        <w:rPr>
          <w:rFonts w:ascii="Arial" w:hAnsi="Arial" w:cs="Arial"/>
          <w:sz w:val="28"/>
          <w:szCs w:val="28"/>
        </w:rPr>
      </w:pPr>
      <w:bookmarkStart w:id="6" w:name="__RefHeading___Toc225_3478070492"/>
      <w:bookmarkEnd w:id="6"/>
      <w:r w:rsidRPr="00C31A94">
        <w:rPr>
          <w:rFonts w:ascii="Arial" w:hAnsi="Arial" w:cs="Arial"/>
          <w:sz w:val="28"/>
          <w:szCs w:val="28"/>
        </w:rPr>
        <w:t>5.3</w:t>
      </w:r>
      <w:r w:rsidR="005B5476" w:rsidRPr="00C31A94">
        <w:rPr>
          <w:rFonts w:ascii="Arial" w:hAnsi="Arial" w:cs="Arial"/>
          <w:sz w:val="28"/>
          <w:szCs w:val="28"/>
        </w:rPr>
        <w:t xml:space="preserve"> – Requ</w:t>
      </w:r>
      <w:r w:rsidRPr="00C31A94">
        <w:rPr>
          <w:rFonts w:ascii="Arial" w:hAnsi="Arial" w:cs="Arial"/>
          <w:sz w:val="28"/>
          <w:szCs w:val="28"/>
        </w:rPr>
        <w:t>isito Funcional 3</w:t>
      </w:r>
      <w:r w:rsidR="0060372D" w:rsidRPr="00C31A94">
        <w:rPr>
          <w:rFonts w:ascii="Arial" w:hAnsi="Arial" w:cs="Arial"/>
          <w:sz w:val="28"/>
          <w:szCs w:val="28"/>
        </w:rPr>
        <w:t xml:space="preserve"> – </w:t>
      </w:r>
      <w:r w:rsidRPr="00C31A94">
        <w:rPr>
          <w:rFonts w:ascii="Arial" w:hAnsi="Arial" w:cs="Arial"/>
          <w:sz w:val="28"/>
          <w:szCs w:val="28"/>
        </w:rPr>
        <w:t>Login</w:t>
      </w:r>
    </w:p>
    <w:p w:rsidR="00C31A94" w:rsidRDefault="00C31A94" w:rsidP="00C31A94">
      <w:pPr>
        <w:pStyle w:val="Standard"/>
        <w:rPr>
          <w:rFonts w:ascii="Times New Roman" w:hAnsi="Times New Roman" w:cs="Times New Roman"/>
          <w:sz w:val="28"/>
          <w:szCs w:val="28"/>
        </w:rPr>
      </w:pPr>
      <w:r>
        <w:rPr>
          <w:rFonts w:ascii="Times New Roman" w:hAnsi="Times New Roman" w:cs="Times New Roman"/>
          <w:sz w:val="28"/>
          <w:szCs w:val="28"/>
        </w:rPr>
        <w:t xml:space="preserve">            </w:t>
      </w:r>
    </w:p>
    <w:p w:rsidR="005F004E" w:rsidRDefault="00C31A94" w:rsidP="00C31A94">
      <w:pPr>
        <w:pStyle w:val="Standard"/>
        <w:ind w:firstLine="709"/>
        <w:rPr>
          <w:rFonts w:ascii="Arial" w:hAnsi="Arial" w:cs="Arial"/>
          <w:sz w:val="24"/>
          <w:szCs w:val="28"/>
        </w:rPr>
      </w:pPr>
      <w:r w:rsidRPr="00F05233">
        <w:rPr>
          <w:rFonts w:ascii="Arial" w:hAnsi="Arial" w:cs="Arial"/>
          <w:sz w:val="24"/>
          <w:szCs w:val="28"/>
        </w:rPr>
        <w:t xml:space="preserve">Esta </w:t>
      </w:r>
      <w:r>
        <w:rPr>
          <w:rFonts w:ascii="Arial" w:hAnsi="Arial" w:cs="Arial"/>
          <w:sz w:val="24"/>
          <w:szCs w:val="28"/>
        </w:rPr>
        <w:t>funcionalidade tem como finalidade permitir o acesso do usuário a sua conta a partir da combinação d</w:t>
      </w:r>
      <w:r w:rsidR="005F004E">
        <w:rPr>
          <w:rFonts w:ascii="Arial" w:hAnsi="Arial" w:cs="Arial"/>
          <w:sz w:val="24"/>
          <w:szCs w:val="28"/>
        </w:rPr>
        <w:t>e um e-mail e senha válidos</w:t>
      </w:r>
      <w:r w:rsidR="00A1335B">
        <w:rPr>
          <w:rFonts w:ascii="Arial" w:hAnsi="Arial" w:cs="Arial"/>
          <w:sz w:val="24"/>
          <w:szCs w:val="28"/>
        </w:rPr>
        <w:t>, portanto, deverá ser desenvolvida uma tela de Login com tais características</w:t>
      </w:r>
      <w:r w:rsidR="005F004E">
        <w:rPr>
          <w:rFonts w:ascii="Arial" w:hAnsi="Arial" w:cs="Arial"/>
          <w:sz w:val="24"/>
          <w:szCs w:val="28"/>
        </w:rPr>
        <w:t xml:space="preserve">. Outra necessidade será permitir a recuperação de uma conta tendo como base um e-mail informado, se encontrado esse e-mail na base de dados, </w:t>
      </w:r>
      <w:r w:rsidR="00A1335B">
        <w:rPr>
          <w:rFonts w:ascii="Arial" w:hAnsi="Arial" w:cs="Arial"/>
          <w:sz w:val="24"/>
          <w:szCs w:val="28"/>
        </w:rPr>
        <w:t xml:space="preserve">deverá </w:t>
      </w:r>
      <w:r w:rsidR="005F004E">
        <w:rPr>
          <w:rFonts w:ascii="Arial" w:hAnsi="Arial" w:cs="Arial"/>
          <w:sz w:val="24"/>
          <w:szCs w:val="28"/>
        </w:rPr>
        <w:t>ser enviada a senha perdida</w:t>
      </w:r>
      <w:r w:rsidR="00A1335B">
        <w:rPr>
          <w:rFonts w:ascii="Arial" w:hAnsi="Arial" w:cs="Arial"/>
          <w:sz w:val="24"/>
          <w:szCs w:val="28"/>
        </w:rPr>
        <w:t>, vinculada a esse e-mail, para o mesmo</w:t>
      </w:r>
      <w:r w:rsidR="005F004E">
        <w:rPr>
          <w:rFonts w:ascii="Arial" w:hAnsi="Arial" w:cs="Arial"/>
          <w:sz w:val="24"/>
          <w:szCs w:val="28"/>
        </w:rPr>
        <w:t>.</w:t>
      </w:r>
    </w:p>
    <w:p w:rsidR="00C31A94" w:rsidRDefault="005F004E" w:rsidP="00C31A94">
      <w:pPr>
        <w:pStyle w:val="Standard"/>
        <w:ind w:firstLine="709"/>
        <w:rPr>
          <w:rFonts w:ascii="Arial" w:hAnsi="Arial" w:cs="Arial"/>
          <w:sz w:val="24"/>
          <w:szCs w:val="28"/>
        </w:rPr>
      </w:pPr>
      <w:r>
        <w:rPr>
          <w:rFonts w:ascii="Arial" w:hAnsi="Arial" w:cs="Arial"/>
          <w:sz w:val="24"/>
          <w:szCs w:val="28"/>
        </w:rPr>
        <w:t xml:space="preserve">  </w:t>
      </w:r>
    </w:p>
    <w:p w:rsidR="005F004E" w:rsidRDefault="005F004E" w:rsidP="005F004E">
      <w:pPr>
        <w:pStyle w:val="Ttulo2"/>
        <w:tabs>
          <w:tab w:val="clear" w:pos="0"/>
        </w:tabs>
        <w:rPr>
          <w:rFonts w:ascii="Arial" w:hAnsi="Arial" w:cs="Arial"/>
          <w:sz w:val="28"/>
          <w:szCs w:val="28"/>
        </w:rPr>
      </w:pPr>
    </w:p>
    <w:p w:rsidR="005F004E" w:rsidRDefault="005F004E" w:rsidP="005F004E">
      <w:pPr>
        <w:pStyle w:val="Ttulo2"/>
        <w:tabs>
          <w:tab w:val="clear" w:pos="0"/>
        </w:tabs>
        <w:rPr>
          <w:rFonts w:ascii="Arial" w:hAnsi="Arial" w:cs="Arial"/>
          <w:sz w:val="28"/>
          <w:szCs w:val="28"/>
        </w:rPr>
      </w:pPr>
      <w:r w:rsidRPr="00C31A94">
        <w:rPr>
          <w:rFonts w:ascii="Arial" w:hAnsi="Arial" w:cs="Arial"/>
          <w:sz w:val="28"/>
          <w:szCs w:val="28"/>
        </w:rPr>
        <w:t>5.</w:t>
      </w:r>
      <w:r>
        <w:rPr>
          <w:rFonts w:ascii="Arial" w:hAnsi="Arial" w:cs="Arial"/>
          <w:sz w:val="28"/>
          <w:szCs w:val="28"/>
        </w:rPr>
        <w:t>4</w:t>
      </w:r>
      <w:r w:rsidRPr="00C31A94">
        <w:rPr>
          <w:rFonts w:ascii="Arial" w:hAnsi="Arial" w:cs="Arial"/>
          <w:sz w:val="28"/>
          <w:szCs w:val="28"/>
        </w:rPr>
        <w:t xml:space="preserve"> – Requisito Funcional </w:t>
      </w:r>
      <w:r>
        <w:rPr>
          <w:rFonts w:ascii="Arial" w:hAnsi="Arial" w:cs="Arial"/>
          <w:sz w:val="28"/>
          <w:szCs w:val="28"/>
        </w:rPr>
        <w:t>4</w:t>
      </w:r>
      <w:r w:rsidRPr="00C31A94">
        <w:rPr>
          <w:rFonts w:ascii="Arial" w:hAnsi="Arial" w:cs="Arial"/>
          <w:sz w:val="28"/>
          <w:szCs w:val="28"/>
        </w:rPr>
        <w:t xml:space="preserve"> – </w:t>
      </w:r>
      <w:r>
        <w:rPr>
          <w:rFonts w:ascii="Arial" w:hAnsi="Arial" w:cs="Arial"/>
          <w:sz w:val="28"/>
          <w:szCs w:val="28"/>
        </w:rPr>
        <w:t>CRUD de Eventos</w:t>
      </w:r>
    </w:p>
    <w:p w:rsidR="005F004E" w:rsidRDefault="005F004E" w:rsidP="005F004E">
      <w:pPr>
        <w:pStyle w:val="Standard"/>
      </w:pPr>
    </w:p>
    <w:p w:rsidR="00A1335B" w:rsidRDefault="005F004E" w:rsidP="005F004E">
      <w:pPr>
        <w:pStyle w:val="Standard"/>
        <w:rPr>
          <w:rFonts w:ascii="Arial" w:hAnsi="Arial" w:cs="Arial"/>
          <w:sz w:val="24"/>
        </w:rPr>
      </w:pPr>
      <w:r>
        <w:tab/>
      </w:r>
      <w:r>
        <w:rPr>
          <w:rFonts w:ascii="Arial" w:hAnsi="Arial" w:cs="Arial"/>
          <w:sz w:val="24"/>
        </w:rPr>
        <w:t>Esta funcionalidade deve permitir criar</w:t>
      </w:r>
      <w:r w:rsidR="00A1335B">
        <w:rPr>
          <w:rFonts w:ascii="Arial" w:hAnsi="Arial" w:cs="Arial"/>
          <w:sz w:val="24"/>
        </w:rPr>
        <w:t xml:space="preserve"> eventos com as seguintes informações obrigatórias:</w:t>
      </w:r>
    </w:p>
    <w:p w:rsidR="00A1335B" w:rsidRDefault="00A1335B" w:rsidP="005F004E">
      <w:pPr>
        <w:pStyle w:val="Standard"/>
        <w:rPr>
          <w:rFonts w:ascii="Arial" w:hAnsi="Arial" w:cs="Arial"/>
          <w:sz w:val="24"/>
        </w:rPr>
      </w:pPr>
    </w:p>
    <w:p w:rsidR="00A1335B" w:rsidRDefault="00A1335B" w:rsidP="005F004E">
      <w:pPr>
        <w:pStyle w:val="Standard"/>
        <w:rPr>
          <w:rFonts w:ascii="Arial" w:hAnsi="Arial" w:cs="Arial"/>
          <w:sz w:val="24"/>
        </w:rPr>
      </w:pPr>
      <w:r>
        <w:rPr>
          <w:rFonts w:ascii="Arial" w:hAnsi="Arial" w:cs="Arial"/>
          <w:sz w:val="24"/>
        </w:rPr>
        <w:t>- Nome do evento;</w:t>
      </w:r>
    </w:p>
    <w:p w:rsidR="00A1335B" w:rsidRDefault="00A1335B" w:rsidP="005F004E">
      <w:pPr>
        <w:pStyle w:val="Standard"/>
        <w:rPr>
          <w:rFonts w:ascii="Arial" w:hAnsi="Arial" w:cs="Arial"/>
          <w:sz w:val="24"/>
        </w:rPr>
      </w:pPr>
      <w:r>
        <w:rPr>
          <w:rFonts w:ascii="Arial" w:hAnsi="Arial" w:cs="Arial"/>
          <w:sz w:val="24"/>
        </w:rPr>
        <w:t>- Data e hora;</w:t>
      </w:r>
    </w:p>
    <w:p w:rsidR="00A1335B" w:rsidRDefault="00A1335B" w:rsidP="005F004E">
      <w:pPr>
        <w:pStyle w:val="Standard"/>
        <w:rPr>
          <w:rFonts w:ascii="Arial" w:hAnsi="Arial" w:cs="Arial"/>
          <w:sz w:val="24"/>
        </w:rPr>
      </w:pPr>
      <w:r>
        <w:rPr>
          <w:rFonts w:ascii="Arial" w:hAnsi="Arial" w:cs="Arial"/>
          <w:sz w:val="24"/>
        </w:rPr>
        <w:t>- Local;</w:t>
      </w:r>
    </w:p>
    <w:p w:rsidR="00A1335B" w:rsidRDefault="00A1335B" w:rsidP="005F004E">
      <w:pPr>
        <w:pStyle w:val="Standard"/>
        <w:rPr>
          <w:rFonts w:ascii="Arial" w:hAnsi="Arial" w:cs="Arial"/>
          <w:sz w:val="24"/>
        </w:rPr>
      </w:pPr>
      <w:r>
        <w:rPr>
          <w:rFonts w:ascii="Arial" w:hAnsi="Arial" w:cs="Arial"/>
          <w:sz w:val="24"/>
        </w:rPr>
        <w:t>- Descrição do evento;</w:t>
      </w:r>
    </w:p>
    <w:p w:rsidR="00A1335B" w:rsidRDefault="00A1335B" w:rsidP="005F004E">
      <w:pPr>
        <w:pStyle w:val="Standard"/>
        <w:rPr>
          <w:rFonts w:ascii="Arial" w:hAnsi="Arial" w:cs="Arial"/>
          <w:sz w:val="24"/>
        </w:rPr>
      </w:pPr>
    </w:p>
    <w:p w:rsidR="00A1335B" w:rsidRDefault="00A1335B" w:rsidP="005F004E">
      <w:pPr>
        <w:pStyle w:val="Standard"/>
        <w:rPr>
          <w:rFonts w:ascii="Arial" w:hAnsi="Arial" w:cs="Arial"/>
          <w:sz w:val="24"/>
        </w:rPr>
      </w:pPr>
      <w:r>
        <w:rPr>
          <w:rFonts w:ascii="Arial" w:hAnsi="Arial" w:cs="Arial"/>
          <w:sz w:val="24"/>
        </w:rPr>
        <w:t>E informações opcionais:</w:t>
      </w:r>
    </w:p>
    <w:p w:rsidR="00A1335B" w:rsidRDefault="00A1335B" w:rsidP="005F004E">
      <w:pPr>
        <w:pStyle w:val="Standard"/>
        <w:rPr>
          <w:rFonts w:ascii="Arial" w:hAnsi="Arial" w:cs="Arial"/>
          <w:sz w:val="24"/>
        </w:rPr>
      </w:pPr>
    </w:p>
    <w:p w:rsidR="00A1335B" w:rsidRDefault="00A1335B" w:rsidP="005F004E">
      <w:pPr>
        <w:pStyle w:val="Standard"/>
        <w:rPr>
          <w:rFonts w:ascii="Arial" w:hAnsi="Arial" w:cs="Arial"/>
          <w:sz w:val="24"/>
        </w:rPr>
      </w:pPr>
      <w:r>
        <w:rPr>
          <w:rFonts w:ascii="Arial" w:hAnsi="Arial" w:cs="Arial"/>
          <w:sz w:val="24"/>
        </w:rPr>
        <w:t>- Observações do evento;</w:t>
      </w:r>
    </w:p>
    <w:p w:rsidR="00A266FE" w:rsidRDefault="00A266FE" w:rsidP="005F004E">
      <w:pPr>
        <w:pStyle w:val="Standard"/>
        <w:rPr>
          <w:rFonts w:ascii="Arial" w:hAnsi="Arial" w:cs="Arial"/>
          <w:sz w:val="24"/>
        </w:rPr>
      </w:pPr>
      <w:r>
        <w:rPr>
          <w:rFonts w:ascii="Arial" w:hAnsi="Arial" w:cs="Arial"/>
          <w:sz w:val="24"/>
        </w:rPr>
        <w:t xml:space="preserve">- Galeria de fotos. </w:t>
      </w:r>
      <w:r>
        <w:rPr>
          <w:rFonts w:ascii="Arial" w:hAnsi="Arial" w:cs="Arial"/>
          <w:color w:val="666666"/>
          <w:szCs w:val="20"/>
          <w:shd w:val="clear" w:color="auto" w:fill="FFFFFF"/>
        </w:rPr>
        <w:t>(após a conclusão do evento)</w:t>
      </w:r>
    </w:p>
    <w:p w:rsidR="00A1335B" w:rsidRDefault="00A1335B" w:rsidP="005F004E">
      <w:pPr>
        <w:pStyle w:val="Standard"/>
        <w:rPr>
          <w:rFonts w:ascii="Arial" w:hAnsi="Arial" w:cs="Arial"/>
          <w:sz w:val="24"/>
        </w:rPr>
      </w:pPr>
    </w:p>
    <w:p w:rsidR="005F004E" w:rsidRDefault="00A1335B" w:rsidP="005F004E">
      <w:pPr>
        <w:pStyle w:val="Standard"/>
        <w:rPr>
          <w:rFonts w:ascii="Arial" w:hAnsi="Arial" w:cs="Arial"/>
          <w:sz w:val="24"/>
        </w:rPr>
      </w:pPr>
      <w:r>
        <w:rPr>
          <w:rFonts w:ascii="Arial" w:hAnsi="Arial" w:cs="Arial"/>
          <w:sz w:val="24"/>
        </w:rPr>
        <w:t xml:space="preserve">Além disso, deve ser possível visualizar, atualizar e excluir um evento a qualquer momento. Para essa finalidade, deverá ser criada uma tela de gerência de eventos, na qual somente o administrador do sistema terá acesso. </w:t>
      </w:r>
      <w:r w:rsidR="00A266FE">
        <w:rPr>
          <w:rFonts w:ascii="Arial" w:hAnsi="Arial" w:cs="Arial"/>
          <w:sz w:val="24"/>
        </w:rPr>
        <w:t xml:space="preserve">Eventos </w:t>
      </w:r>
      <w:r w:rsidR="004345B2">
        <w:rPr>
          <w:rFonts w:ascii="Arial" w:hAnsi="Arial" w:cs="Arial"/>
          <w:sz w:val="24"/>
        </w:rPr>
        <w:t>ainda não concluídos</w:t>
      </w:r>
      <w:r w:rsidR="00A266FE">
        <w:rPr>
          <w:rFonts w:ascii="Arial" w:hAnsi="Arial" w:cs="Arial"/>
          <w:sz w:val="24"/>
        </w:rPr>
        <w:t xml:space="preserve"> estarão visíveis</w:t>
      </w:r>
      <w:r w:rsidR="004345B2">
        <w:rPr>
          <w:rFonts w:ascii="Arial" w:hAnsi="Arial" w:cs="Arial"/>
          <w:sz w:val="24"/>
        </w:rPr>
        <w:t xml:space="preserve"> na seção “Eventos”</w:t>
      </w:r>
      <w:r w:rsidR="003D1B2F">
        <w:rPr>
          <w:rFonts w:ascii="Arial" w:hAnsi="Arial" w:cs="Arial"/>
          <w:sz w:val="24"/>
        </w:rPr>
        <w:t xml:space="preserve"> para todos os usuários, cadastrados ou não</w:t>
      </w:r>
      <w:r w:rsidR="004345B2">
        <w:rPr>
          <w:rFonts w:ascii="Arial" w:hAnsi="Arial" w:cs="Arial"/>
          <w:sz w:val="24"/>
        </w:rPr>
        <w:t xml:space="preserve">. </w:t>
      </w:r>
      <w:r w:rsidR="00767EEE">
        <w:rPr>
          <w:rFonts w:ascii="Arial" w:hAnsi="Arial" w:cs="Arial"/>
          <w:sz w:val="24"/>
        </w:rPr>
        <w:t xml:space="preserve">Tais eventos também poderão ser vistos na </w:t>
      </w:r>
      <w:r w:rsidR="00615696">
        <w:rPr>
          <w:rFonts w:ascii="Arial" w:hAnsi="Arial" w:cs="Arial"/>
          <w:sz w:val="24"/>
        </w:rPr>
        <w:t>seção</w:t>
      </w:r>
      <w:r w:rsidR="00767EEE">
        <w:rPr>
          <w:rFonts w:ascii="Arial" w:hAnsi="Arial" w:cs="Arial"/>
          <w:sz w:val="24"/>
        </w:rPr>
        <w:t xml:space="preserve"> </w:t>
      </w:r>
      <w:r w:rsidR="004345B2">
        <w:rPr>
          <w:rFonts w:ascii="Arial" w:hAnsi="Arial" w:cs="Arial"/>
          <w:sz w:val="24"/>
        </w:rPr>
        <w:t>“</w:t>
      </w:r>
      <w:r w:rsidR="00767EEE">
        <w:rPr>
          <w:rFonts w:ascii="Arial" w:hAnsi="Arial" w:cs="Arial"/>
          <w:sz w:val="24"/>
        </w:rPr>
        <w:t>Calendário</w:t>
      </w:r>
      <w:r w:rsidR="004345B2">
        <w:rPr>
          <w:rFonts w:ascii="Arial" w:hAnsi="Arial" w:cs="Arial"/>
          <w:sz w:val="24"/>
        </w:rPr>
        <w:t xml:space="preserve">”. Todas as alterações feitas na seção de Eventos serão atualizadas em Calendário </w:t>
      </w:r>
      <w:r w:rsidR="00767EEE">
        <w:rPr>
          <w:rFonts w:ascii="Arial" w:hAnsi="Arial" w:cs="Arial"/>
          <w:color w:val="666666"/>
          <w:szCs w:val="20"/>
          <w:shd w:val="clear" w:color="auto" w:fill="FFFFFF"/>
        </w:rPr>
        <w:t>(informação complementada no requisito funcional 5.7)</w:t>
      </w:r>
      <w:r w:rsidR="00767EEE">
        <w:rPr>
          <w:rFonts w:ascii="Arial" w:hAnsi="Arial" w:cs="Arial"/>
          <w:sz w:val="24"/>
        </w:rPr>
        <w:t>.</w:t>
      </w:r>
    </w:p>
    <w:p w:rsidR="006E0A78" w:rsidRDefault="006E0A78" w:rsidP="005F004E">
      <w:pPr>
        <w:pStyle w:val="Standard"/>
        <w:rPr>
          <w:rFonts w:ascii="Arial" w:hAnsi="Arial" w:cs="Arial"/>
          <w:sz w:val="24"/>
        </w:rPr>
      </w:pPr>
    </w:p>
    <w:p w:rsidR="006E0A78" w:rsidRDefault="006E0A78" w:rsidP="005F004E">
      <w:pPr>
        <w:pStyle w:val="Standard"/>
        <w:rPr>
          <w:rFonts w:ascii="Arial" w:hAnsi="Arial" w:cs="Arial"/>
          <w:sz w:val="24"/>
        </w:rPr>
      </w:pPr>
    </w:p>
    <w:p w:rsidR="00851228" w:rsidRDefault="00851228" w:rsidP="00851228">
      <w:pPr>
        <w:pStyle w:val="Ttulo2"/>
        <w:tabs>
          <w:tab w:val="clear" w:pos="0"/>
        </w:tabs>
        <w:rPr>
          <w:rFonts w:ascii="Arial" w:hAnsi="Arial" w:cs="Arial"/>
          <w:sz w:val="28"/>
          <w:szCs w:val="28"/>
        </w:rPr>
      </w:pPr>
      <w:r w:rsidRPr="00C31A94">
        <w:rPr>
          <w:rFonts w:ascii="Arial" w:hAnsi="Arial" w:cs="Arial"/>
          <w:sz w:val="28"/>
          <w:szCs w:val="28"/>
        </w:rPr>
        <w:lastRenderedPageBreak/>
        <w:t>5.</w:t>
      </w:r>
      <w:r>
        <w:rPr>
          <w:rFonts w:ascii="Arial" w:hAnsi="Arial" w:cs="Arial"/>
          <w:sz w:val="28"/>
          <w:szCs w:val="28"/>
        </w:rPr>
        <w:t>5</w:t>
      </w:r>
      <w:r w:rsidRPr="00C31A94">
        <w:rPr>
          <w:rFonts w:ascii="Arial" w:hAnsi="Arial" w:cs="Arial"/>
          <w:sz w:val="28"/>
          <w:szCs w:val="28"/>
        </w:rPr>
        <w:t xml:space="preserve"> – Requisito Funcional </w:t>
      </w:r>
      <w:r>
        <w:rPr>
          <w:rFonts w:ascii="Arial" w:hAnsi="Arial" w:cs="Arial"/>
          <w:sz w:val="28"/>
          <w:szCs w:val="28"/>
        </w:rPr>
        <w:t>5</w:t>
      </w:r>
      <w:r w:rsidRPr="00C31A94">
        <w:rPr>
          <w:rFonts w:ascii="Arial" w:hAnsi="Arial" w:cs="Arial"/>
          <w:sz w:val="28"/>
          <w:szCs w:val="28"/>
        </w:rPr>
        <w:t xml:space="preserve"> – </w:t>
      </w:r>
      <w:r>
        <w:rPr>
          <w:rFonts w:ascii="Arial" w:hAnsi="Arial" w:cs="Arial"/>
          <w:sz w:val="28"/>
          <w:szCs w:val="28"/>
        </w:rPr>
        <w:t>Galeria de Eventos</w:t>
      </w:r>
    </w:p>
    <w:p w:rsidR="00851228" w:rsidRDefault="00851228" w:rsidP="00851228">
      <w:pPr>
        <w:pStyle w:val="Standard"/>
      </w:pPr>
    </w:p>
    <w:p w:rsidR="00851228" w:rsidRDefault="00851228" w:rsidP="00851228">
      <w:pPr>
        <w:pStyle w:val="Standard"/>
        <w:rPr>
          <w:rFonts w:ascii="Arial" w:hAnsi="Arial" w:cs="Arial"/>
          <w:sz w:val="24"/>
        </w:rPr>
      </w:pPr>
      <w:r>
        <w:tab/>
      </w:r>
      <w:r>
        <w:rPr>
          <w:rFonts w:ascii="Arial" w:hAnsi="Arial" w:cs="Arial"/>
          <w:sz w:val="24"/>
        </w:rPr>
        <w:t xml:space="preserve">Está funcionalidade permitirá a todos os usuários, cadastrados ou não, visualizar os eventos que ocorreram anteriormente, contando com as seguintes informações obrigatórias: </w:t>
      </w:r>
    </w:p>
    <w:p w:rsidR="00851228" w:rsidRDefault="00851228" w:rsidP="00851228">
      <w:pPr>
        <w:pStyle w:val="Standard"/>
        <w:rPr>
          <w:rFonts w:ascii="Arial" w:hAnsi="Arial" w:cs="Arial"/>
          <w:sz w:val="24"/>
        </w:rPr>
      </w:pPr>
    </w:p>
    <w:p w:rsidR="00851228" w:rsidRDefault="00851228" w:rsidP="00851228">
      <w:pPr>
        <w:pStyle w:val="Standard"/>
        <w:rPr>
          <w:rFonts w:ascii="Arial" w:hAnsi="Arial" w:cs="Arial"/>
          <w:sz w:val="24"/>
        </w:rPr>
      </w:pPr>
    </w:p>
    <w:p w:rsidR="00851228" w:rsidRDefault="00851228" w:rsidP="00851228">
      <w:pPr>
        <w:pStyle w:val="Standard"/>
        <w:rPr>
          <w:rFonts w:ascii="Arial" w:hAnsi="Arial" w:cs="Arial"/>
          <w:sz w:val="24"/>
        </w:rPr>
      </w:pPr>
      <w:r>
        <w:rPr>
          <w:rFonts w:ascii="Arial" w:hAnsi="Arial" w:cs="Arial"/>
          <w:sz w:val="24"/>
        </w:rPr>
        <w:t>- Nome do evento;</w:t>
      </w:r>
    </w:p>
    <w:p w:rsidR="00851228" w:rsidRDefault="00851228" w:rsidP="00851228">
      <w:pPr>
        <w:pStyle w:val="Standard"/>
        <w:rPr>
          <w:rFonts w:ascii="Arial" w:hAnsi="Arial" w:cs="Arial"/>
          <w:sz w:val="24"/>
        </w:rPr>
      </w:pPr>
      <w:r>
        <w:rPr>
          <w:rFonts w:ascii="Arial" w:hAnsi="Arial" w:cs="Arial"/>
          <w:sz w:val="24"/>
        </w:rPr>
        <w:t>- Data do evento;</w:t>
      </w:r>
    </w:p>
    <w:p w:rsidR="00851228" w:rsidRDefault="00851228" w:rsidP="00851228">
      <w:pPr>
        <w:pStyle w:val="Standard"/>
        <w:rPr>
          <w:rFonts w:ascii="Arial" w:hAnsi="Arial" w:cs="Arial"/>
          <w:sz w:val="24"/>
        </w:rPr>
      </w:pPr>
      <w:r>
        <w:rPr>
          <w:rFonts w:ascii="Arial" w:hAnsi="Arial" w:cs="Arial"/>
          <w:sz w:val="24"/>
        </w:rPr>
        <w:t>- Descrição do evento;</w:t>
      </w:r>
    </w:p>
    <w:p w:rsidR="00A266FE" w:rsidRDefault="00851228" w:rsidP="00851228">
      <w:pPr>
        <w:pStyle w:val="Standard"/>
        <w:rPr>
          <w:rFonts w:ascii="Arial" w:hAnsi="Arial" w:cs="Arial"/>
          <w:sz w:val="24"/>
        </w:rPr>
      </w:pPr>
      <w:r>
        <w:rPr>
          <w:rFonts w:ascii="Arial" w:hAnsi="Arial" w:cs="Arial"/>
          <w:sz w:val="24"/>
        </w:rPr>
        <w:t xml:space="preserve">- </w:t>
      </w:r>
      <w:r w:rsidR="00A266FE">
        <w:rPr>
          <w:rFonts w:ascii="Arial" w:hAnsi="Arial" w:cs="Arial"/>
          <w:sz w:val="24"/>
        </w:rPr>
        <w:t>Fotos do evento</w:t>
      </w:r>
      <w:r>
        <w:rPr>
          <w:rFonts w:ascii="Arial" w:hAnsi="Arial" w:cs="Arial"/>
          <w:sz w:val="24"/>
        </w:rPr>
        <w:t xml:space="preserve">. </w:t>
      </w:r>
      <w:r>
        <w:rPr>
          <w:rFonts w:ascii="Arial" w:hAnsi="Arial" w:cs="Arial"/>
          <w:color w:val="666666"/>
          <w:szCs w:val="20"/>
          <w:shd w:val="clear" w:color="auto" w:fill="FFFFFF"/>
        </w:rPr>
        <w:t>(caso ele possua).</w:t>
      </w:r>
      <w:r w:rsidR="00A266FE" w:rsidRPr="00A266FE">
        <w:rPr>
          <w:rFonts w:ascii="Arial" w:hAnsi="Arial" w:cs="Arial"/>
          <w:sz w:val="24"/>
        </w:rPr>
        <w:t xml:space="preserve"> </w:t>
      </w:r>
    </w:p>
    <w:p w:rsidR="00A266FE" w:rsidRDefault="00A266FE" w:rsidP="00851228">
      <w:pPr>
        <w:pStyle w:val="Standard"/>
        <w:rPr>
          <w:rFonts w:ascii="Arial" w:hAnsi="Arial" w:cs="Arial"/>
          <w:sz w:val="24"/>
        </w:rPr>
      </w:pPr>
    </w:p>
    <w:p w:rsidR="00851228" w:rsidRDefault="00A266FE" w:rsidP="00851228">
      <w:pPr>
        <w:pStyle w:val="Standard"/>
        <w:rPr>
          <w:rFonts w:ascii="Arial" w:hAnsi="Arial" w:cs="Arial"/>
          <w:sz w:val="24"/>
        </w:rPr>
      </w:pPr>
      <w:r>
        <w:rPr>
          <w:rFonts w:ascii="Arial" w:hAnsi="Arial" w:cs="Arial"/>
          <w:sz w:val="24"/>
        </w:rPr>
        <w:t>Eventos já concluídos serão automaticamente ordenados na seção “Galeria de Eventos” com o critério do mais recente para o menos recente.</w:t>
      </w:r>
    </w:p>
    <w:p w:rsidR="003D1B2F" w:rsidRDefault="003D1B2F" w:rsidP="00851228">
      <w:pPr>
        <w:pStyle w:val="Standard"/>
        <w:rPr>
          <w:rFonts w:ascii="Arial" w:hAnsi="Arial" w:cs="Arial"/>
          <w:sz w:val="24"/>
        </w:rPr>
      </w:pPr>
    </w:p>
    <w:p w:rsidR="003D1B2F" w:rsidRDefault="003D1B2F" w:rsidP="00851228">
      <w:pPr>
        <w:pStyle w:val="Standard"/>
        <w:rPr>
          <w:rFonts w:ascii="Arial" w:hAnsi="Arial" w:cs="Arial"/>
          <w:sz w:val="24"/>
        </w:rPr>
      </w:pPr>
    </w:p>
    <w:p w:rsidR="003D1B2F" w:rsidRDefault="003D1B2F" w:rsidP="003D1B2F">
      <w:pPr>
        <w:pStyle w:val="Ttulo2"/>
        <w:tabs>
          <w:tab w:val="clear" w:pos="0"/>
        </w:tabs>
        <w:rPr>
          <w:rFonts w:ascii="Arial" w:hAnsi="Arial" w:cs="Arial"/>
          <w:sz w:val="28"/>
          <w:szCs w:val="28"/>
        </w:rPr>
      </w:pPr>
      <w:r w:rsidRPr="00C31A94">
        <w:rPr>
          <w:rFonts w:ascii="Arial" w:hAnsi="Arial" w:cs="Arial"/>
          <w:sz w:val="28"/>
          <w:szCs w:val="28"/>
        </w:rPr>
        <w:t>5.</w:t>
      </w:r>
      <w:r w:rsidRPr="003D1B2F">
        <w:t xml:space="preserve"> </w:t>
      </w:r>
      <w:r w:rsidRPr="003D1B2F">
        <w:rPr>
          <w:rFonts w:ascii="Arial" w:hAnsi="Arial" w:cs="Arial"/>
          <w:sz w:val="28"/>
          <w:szCs w:val="28"/>
        </w:rPr>
        <w:t>6</w:t>
      </w:r>
      <w:r w:rsidRPr="00C31A94">
        <w:rPr>
          <w:rFonts w:ascii="Arial" w:hAnsi="Arial" w:cs="Arial"/>
          <w:sz w:val="28"/>
          <w:szCs w:val="28"/>
        </w:rPr>
        <w:t xml:space="preserve"> – Requisito Funcional </w:t>
      </w:r>
      <w:r w:rsidRPr="003D1B2F">
        <w:rPr>
          <w:rFonts w:ascii="Arial" w:hAnsi="Arial" w:cs="Arial"/>
          <w:sz w:val="28"/>
          <w:szCs w:val="28"/>
        </w:rPr>
        <w:t>6</w:t>
      </w:r>
      <w:r w:rsidRPr="00C31A94">
        <w:rPr>
          <w:rFonts w:ascii="Arial" w:hAnsi="Arial" w:cs="Arial"/>
          <w:sz w:val="28"/>
          <w:szCs w:val="28"/>
        </w:rPr>
        <w:t xml:space="preserve"> – </w:t>
      </w:r>
      <w:r>
        <w:rPr>
          <w:rFonts w:ascii="Arial" w:hAnsi="Arial" w:cs="Arial"/>
          <w:sz w:val="28"/>
          <w:szCs w:val="28"/>
        </w:rPr>
        <w:t>Notificações</w:t>
      </w:r>
    </w:p>
    <w:p w:rsidR="003D1B2F" w:rsidRPr="003D1B2F" w:rsidRDefault="003D1B2F" w:rsidP="003D1B2F">
      <w:pPr>
        <w:pStyle w:val="Standard"/>
      </w:pPr>
    </w:p>
    <w:p w:rsidR="00A266FE" w:rsidRDefault="003D1B2F" w:rsidP="00851228">
      <w:pPr>
        <w:pStyle w:val="Standard"/>
        <w:rPr>
          <w:rFonts w:ascii="Arial" w:hAnsi="Arial" w:cs="Arial"/>
          <w:color w:val="666666"/>
          <w:szCs w:val="20"/>
          <w:shd w:val="clear" w:color="auto" w:fill="FFFFFF"/>
        </w:rPr>
      </w:pPr>
      <w:r>
        <w:rPr>
          <w:rFonts w:ascii="Arial" w:hAnsi="Arial" w:cs="Arial"/>
          <w:color w:val="666666"/>
          <w:szCs w:val="20"/>
          <w:shd w:val="clear" w:color="auto" w:fill="FFFFFF"/>
        </w:rPr>
        <w:tab/>
      </w:r>
      <w:r>
        <w:rPr>
          <w:rFonts w:ascii="Arial" w:hAnsi="Arial" w:cs="Arial"/>
          <w:sz w:val="24"/>
        </w:rPr>
        <w:t>Está funcionalidade permitirá a todos os usuários que estejam cadastrados e que estejam com essa opção habilitada receber uma notificação de um novo evento. Outra necessidade</w:t>
      </w:r>
      <w:r w:rsidR="00AA0339">
        <w:rPr>
          <w:rFonts w:ascii="Arial" w:hAnsi="Arial" w:cs="Arial"/>
          <w:sz w:val="24"/>
        </w:rPr>
        <w:t xml:space="preserve">, </w:t>
      </w:r>
      <w:r>
        <w:rPr>
          <w:rFonts w:ascii="Arial" w:hAnsi="Arial" w:cs="Arial"/>
          <w:sz w:val="24"/>
        </w:rPr>
        <w:t>será permitir ao usuário</w:t>
      </w:r>
      <w:r w:rsidR="00AA0339">
        <w:rPr>
          <w:rFonts w:ascii="Arial" w:hAnsi="Arial" w:cs="Arial"/>
          <w:sz w:val="24"/>
        </w:rPr>
        <w:t xml:space="preserve"> cadastrado</w:t>
      </w:r>
      <w:r>
        <w:rPr>
          <w:rFonts w:ascii="Arial" w:hAnsi="Arial" w:cs="Arial"/>
          <w:sz w:val="24"/>
        </w:rPr>
        <w:t>, caso ele esteja com essa função habilitada, receber avisos de quaisquer alteraç</w:t>
      </w:r>
      <w:r w:rsidR="00AA0339">
        <w:rPr>
          <w:rFonts w:ascii="Arial" w:hAnsi="Arial" w:cs="Arial"/>
          <w:sz w:val="24"/>
        </w:rPr>
        <w:t xml:space="preserve">ões referentes a </w:t>
      </w:r>
      <w:r w:rsidR="00767EEE">
        <w:rPr>
          <w:rFonts w:ascii="Arial" w:hAnsi="Arial" w:cs="Arial"/>
          <w:sz w:val="24"/>
        </w:rPr>
        <w:t xml:space="preserve">sua </w:t>
      </w:r>
      <w:r w:rsidR="00AA0339">
        <w:rPr>
          <w:rFonts w:ascii="Arial" w:hAnsi="Arial" w:cs="Arial"/>
          <w:sz w:val="24"/>
        </w:rPr>
        <w:t>tutoria agendada, como o cancelamento dela, por exemplo</w:t>
      </w:r>
      <w:r>
        <w:rPr>
          <w:rFonts w:ascii="Arial" w:hAnsi="Arial" w:cs="Arial"/>
          <w:sz w:val="24"/>
        </w:rPr>
        <w:t>.</w:t>
      </w:r>
      <w:r w:rsidR="00AA0339">
        <w:rPr>
          <w:rFonts w:ascii="Arial" w:hAnsi="Arial" w:cs="Arial"/>
          <w:sz w:val="24"/>
        </w:rPr>
        <w:t xml:space="preserve"> Para tais finalidades, deverá ser criada uma tela de configurações que permita </w:t>
      </w:r>
      <w:r w:rsidR="00767EEE">
        <w:rPr>
          <w:rFonts w:ascii="Arial" w:hAnsi="Arial" w:cs="Arial"/>
          <w:sz w:val="24"/>
        </w:rPr>
        <w:t>essas alterações</w:t>
      </w:r>
      <w:r w:rsidR="00AA0339">
        <w:rPr>
          <w:rFonts w:ascii="Arial" w:hAnsi="Arial" w:cs="Arial"/>
          <w:sz w:val="24"/>
        </w:rPr>
        <w:t>.</w:t>
      </w:r>
    </w:p>
    <w:p w:rsidR="00A266FE" w:rsidRDefault="00A266FE" w:rsidP="00851228">
      <w:pPr>
        <w:pStyle w:val="Standard"/>
        <w:rPr>
          <w:rFonts w:ascii="Arial" w:hAnsi="Arial" w:cs="Arial"/>
          <w:color w:val="666666"/>
          <w:szCs w:val="20"/>
          <w:shd w:val="clear" w:color="auto" w:fill="FFFFFF"/>
        </w:rPr>
      </w:pPr>
    </w:p>
    <w:p w:rsidR="00767EEE" w:rsidRDefault="00767EEE" w:rsidP="00767EEE">
      <w:pPr>
        <w:pStyle w:val="Ttulo2"/>
        <w:tabs>
          <w:tab w:val="clear" w:pos="0"/>
        </w:tabs>
        <w:rPr>
          <w:rFonts w:ascii="Arial" w:hAnsi="Arial" w:cs="Arial"/>
          <w:sz w:val="28"/>
          <w:szCs w:val="28"/>
        </w:rPr>
      </w:pPr>
      <w:r w:rsidRPr="00C31A94">
        <w:rPr>
          <w:rFonts w:ascii="Arial" w:hAnsi="Arial" w:cs="Arial"/>
          <w:sz w:val="28"/>
          <w:szCs w:val="28"/>
        </w:rPr>
        <w:t>5.</w:t>
      </w:r>
      <w:r w:rsidRPr="003D1B2F">
        <w:t xml:space="preserve"> </w:t>
      </w:r>
      <w:r>
        <w:rPr>
          <w:rFonts w:ascii="Arial" w:hAnsi="Arial" w:cs="Arial"/>
          <w:sz w:val="28"/>
          <w:szCs w:val="28"/>
        </w:rPr>
        <w:t>7</w:t>
      </w:r>
      <w:r w:rsidRPr="00C31A94">
        <w:rPr>
          <w:rFonts w:ascii="Arial" w:hAnsi="Arial" w:cs="Arial"/>
          <w:sz w:val="28"/>
          <w:szCs w:val="28"/>
        </w:rPr>
        <w:t xml:space="preserve"> – Requisito Funcional </w:t>
      </w:r>
      <w:r>
        <w:rPr>
          <w:rFonts w:ascii="Arial" w:hAnsi="Arial" w:cs="Arial"/>
          <w:sz w:val="28"/>
          <w:szCs w:val="28"/>
        </w:rPr>
        <w:t>7</w:t>
      </w:r>
      <w:r w:rsidRPr="00C31A94">
        <w:rPr>
          <w:rFonts w:ascii="Arial" w:hAnsi="Arial" w:cs="Arial"/>
          <w:sz w:val="28"/>
          <w:szCs w:val="28"/>
        </w:rPr>
        <w:t xml:space="preserve"> –</w:t>
      </w:r>
      <w:r w:rsidR="004345B2">
        <w:rPr>
          <w:rFonts w:ascii="Arial" w:hAnsi="Arial" w:cs="Arial"/>
          <w:sz w:val="28"/>
          <w:szCs w:val="28"/>
        </w:rPr>
        <w:t xml:space="preserve"> </w:t>
      </w:r>
      <w:r>
        <w:rPr>
          <w:rFonts w:ascii="Arial" w:hAnsi="Arial" w:cs="Arial"/>
          <w:sz w:val="28"/>
          <w:szCs w:val="28"/>
        </w:rPr>
        <w:t>Calendário</w:t>
      </w:r>
    </w:p>
    <w:p w:rsidR="00767EEE" w:rsidRPr="00F24C2C" w:rsidRDefault="00767EEE" w:rsidP="00767EEE">
      <w:pPr>
        <w:pStyle w:val="Standard"/>
        <w:rPr>
          <w:rFonts w:ascii="Arial" w:hAnsi="Arial" w:cs="Arial"/>
        </w:rPr>
      </w:pPr>
    </w:p>
    <w:p w:rsidR="00767EEE" w:rsidRDefault="00767EEE" w:rsidP="00767EEE">
      <w:pPr>
        <w:pStyle w:val="Standard"/>
        <w:rPr>
          <w:rFonts w:ascii="Arial" w:hAnsi="Arial" w:cs="Arial"/>
          <w:sz w:val="24"/>
        </w:rPr>
      </w:pPr>
      <w:r>
        <w:tab/>
      </w:r>
      <w:r>
        <w:rPr>
          <w:rFonts w:ascii="Arial" w:hAnsi="Arial" w:cs="Arial"/>
          <w:sz w:val="24"/>
        </w:rPr>
        <w:t xml:space="preserve">Esta funcionalidade tem como objetivo permitir criar, visualizar, atualizar e </w:t>
      </w:r>
      <w:r w:rsidR="004345B2">
        <w:rPr>
          <w:rFonts w:ascii="Arial" w:hAnsi="Arial" w:cs="Arial"/>
          <w:sz w:val="24"/>
        </w:rPr>
        <w:t>excluir</w:t>
      </w:r>
      <w:r>
        <w:rPr>
          <w:rFonts w:ascii="Arial" w:hAnsi="Arial" w:cs="Arial"/>
          <w:sz w:val="24"/>
        </w:rPr>
        <w:t xml:space="preserve"> informações de evento</w:t>
      </w:r>
      <w:r w:rsidR="004345B2">
        <w:rPr>
          <w:rFonts w:ascii="Arial" w:hAnsi="Arial" w:cs="Arial"/>
          <w:sz w:val="24"/>
        </w:rPr>
        <w:t xml:space="preserve">s. </w:t>
      </w:r>
      <w:r>
        <w:rPr>
          <w:rFonts w:ascii="Arial" w:hAnsi="Arial" w:cs="Arial"/>
          <w:sz w:val="24"/>
        </w:rPr>
        <w:t>O calendário contará com informações c</w:t>
      </w:r>
      <w:r w:rsidR="004345B2">
        <w:rPr>
          <w:rFonts w:ascii="Arial" w:hAnsi="Arial" w:cs="Arial"/>
          <w:sz w:val="24"/>
        </w:rPr>
        <w:t>omo nome, hora e local do evento, tanto no período diurno e/ou noturno caso seja necessário. Para tal, será necessário criar uma tela, com o auxílio de um framework. As atualizaç</w:t>
      </w:r>
      <w:r w:rsidR="00F24C2C">
        <w:rPr>
          <w:rFonts w:ascii="Arial" w:hAnsi="Arial" w:cs="Arial"/>
          <w:sz w:val="24"/>
        </w:rPr>
        <w:t>ões de um evento no</w:t>
      </w:r>
      <w:r w:rsidR="004345B2">
        <w:rPr>
          <w:rFonts w:ascii="Arial" w:hAnsi="Arial" w:cs="Arial"/>
          <w:sz w:val="24"/>
        </w:rPr>
        <w:t xml:space="preserve"> Calendário serão decorrentes </w:t>
      </w:r>
      <w:r w:rsidR="00F24C2C">
        <w:rPr>
          <w:rFonts w:ascii="Arial" w:hAnsi="Arial" w:cs="Arial"/>
          <w:sz w:val="24"/>
        </w:rPr>
        <w:t>da mudança do mesmo evento em questão feita</w:t>
      </w:r>
      <w:r w:rsidR="004345B2">
        <w:rPr>
          <w:rFonts w:ascii="Arial" w:hAnsi="Arial" w:cs="Arial"/>
          <w:sz w:val="24"/>
        </w:rPr>
        <w:t xml:space="preserve"> na seção de Eventos.</w:t>
      </w:r>
    </w:p>
    <w:p w:rsidR="00F24C2C" w:rsidRDefault="00F24C2C" w:rsidP="00767EEE">
      <w:pPr>
        <w:pStyle w:val="Standard"/>
        <w:rPr>
          <w:rFonts w:ascii="Arial" w:hAnsi="Arial" w:cs="Arial"/>
          <w:sz w:val="24"/>
        </w:rPr>
      </w:pPr>
    </w:p>
    <w:p w:rsidR="00F24C2C" w:rsidRPr="00F24C2C" w:rsidRDefault="00F24C2C" w:rsidP="00F24C2C">
      <w:pPr>
        <w:pStyle w:val="Standard"/>
        <w:rPr>
          <w:rFonts w:ascii="Arial" w:hAnsi="Arial" w:cs="Arial"/>
          <w:b/>
          <w:sz w:val="24"/>
          <w:szCs w:val="28"/>
        </w:rPr>
      </w:pPr>
      <w:r w:rsidRPr="00F24C2C">
        <w:rPr>
          <w:rFonts w:ascii="Arial" w:hAnsi="Arial" w:cs="Arial"/>
          <w:b/>
          <w:sz w:val="28"/>
        </w:rPr>
        <w:t>5.</w:t>
      </w:r>
      <w:r w:rsidRPr="00F24C2C">
        <w:rPr>
          <w:rFonts w:ascii="Arial" w:hAnsi="Arial" w:cs="Arial"/>
          <w:b/>
          <w:color w:val="666666"/>
          <w:sz w:val="22"/>
          <w:szCs w:val="20"/>
          <w:shd w:val="clear" w:color="auto" w:fill="FFFFFF"/>
        </w:rPr>
        <w:t xml:space="preserve"> </w:t>
      </w:r>
      <w:r w:rsidRPr="00F24C2C">
        <w:rPr>
          <w:rFonts w:ascii="Arial" w:hAnsi="Arial" w:cs="Arial"/>
          <w:b/>
          <w:sz w:val="28"/>
          <w:szCs w:val="20"/>
          <w:shd w:val="clear" w:color="auto" w:fill="FFFFFF"/>
        </w:rPr>
        <w:t>8</w:t>
      </w:r>
      <w:r w:rsidRPr="00F24C2C">
        <w:rPr>
          <w:rFonts w:ascii="Arial" w:hAnsi="Arial" w:cs="Arial"/>
          <w:b/>
          <w:sz w:val="32"/>
          <w:szCs w:val="28"/>
        </w:rPr>
        <w:t xml:space="preserve"> </w:t>
      </w:r>
      <w:r w:rsidRPr="00F24C2C">
        <w:rPr>
          <w:rFonts w:ascii="Arial" w:hAnsi="Arial" w:cs="Arial"/>
          <w:b/>
          <w:sz w:val="28"/>
          <w:szCs w:val="28"/>
        </w:rPr>
        <w:t>– Requ</w:t>
      </w:r>
      <w:r>
        <w:rPr>
          <w:rFonts w:ascii="Arial" w:hAnsi="Arial" w:cs="Arial"/>
          <w:b/>
          <w:sz w:val="28"/>
          <w:szCs w:val="28"/>
        </w:rPr>
        <w:t xml:space="preserve">isito Funcional </w:t>
      </w:r>
      <w:r w:rsidRPr="00F24C2C">
        <w:rPr>
          <w:rFonts w:ascii="Arial" w:hAnsi="Arial" w:cs="Arial"/>
          <w:b/>
          <w:sz w:val="28"/>
          <w:szCs w:val="20"/>
          <w:shd w:val="clear" w:color="auto" w:fill="FFFFFF"/>
        </w:rPr>
        <w:t>8</w:t>
      </w:r>
      <w:r w:rsidRPr="00F24C2C">
        <w:rPr>
          <w:rFonts w:ascii="Arial" w:hAnsi="Arial" w:cs="Arial"/>
          <w:b/>
          <w:sz w:val="28"/>
          <w:szCs w:val="28"/>
        </w:rPr>
        <w:t xml:space="preserve"> – </w:t>
      </w:r>
      <w:r>
        <w:rPr>
          <w:rFonts w:ascii="Arial" w:hAnsi="Arial" w:cs="Arial"/>
          <w:b/>
          <w:sz w:val="28"/>
          <w:szCs w:val="28"/>
        </w:rPr>
        <w:t xml:space="preserve">Tela de Perfil </w:t>
      </w:r>
      <w:r w:rsidR="008143A7" w:rsidRPr="008143A7">
        <w:rPr>
          <w:rFonts w:ascii="Arial" w:hAnsi="Arial" w:cs="Arial"/>
          <w:b/>
          <w:color w:val="000000" w:themeColor="text1"/>
          <w:sz w:val="28"/>
          <w:szCs w:val="20"/>
          <w:shd w:val="clear" w:color="auto" w:fill="FFFFFF"/>
        </w:rPr>
        <w:t>(</w:t>
      </w:r>
      <w:r>
        <w:rPr>
          <w:rFonts w:ascii="Arial" w:hAnsi="Arial" w:cs="Arial"/>
          <w:b/>
          <w:sz w:val="28"/>
          <w:szCs w:val="28"/>
        </w:rPr>
        <w:t>do Aluno</w:t>
      </w:r>
      <w:r w:rsidR="008143A7">
        <w:rPr>
          <w:rFonts w:ascii="Arial" w:hAnsi="Arial" w:cs="Arial"/>
          <w:b/>
          <w:sz w:val="28"/>
          <w:szCs w:val="28"/>
        </w:rPr>
        <w:t>)</w:t>
      </w:r>
    </w:p>
    <w:p w:rsidR="00767EEE" w:rsidRDefault="00F24C2C" w:rsidP="00851228">
      <w:pPr>
        <w:pStyle w:val="Standard"/>
        <w:rPr>
          <w:rFonts w:ascii="Arial" w:hAnsi="Arial" w:cs="Arial"/>
          <w:color w:val="666666"/>
          <w:szCs w:val="20"/>
          <w:shd w:val="clear" w:color="auto" w:fill="FFFFFF"/>
        </w:rPr>
      </w:pPr>
      <w:r>
        <w:rPr>
          <w:rFonts w:ascii="Arial" w:hAnsi="Arial" w:cs="Arial"/>
          <w:color w:val="666666"/>
          <w:szCs w:val="20"/>
          <w:shd w:val="clear" w:color="auto" w:fill="FFFFFF"/>
        </w:rPr>
        <w:t xml:space="preserve">  </w:t>
      </w:r>
    </w:p>
    <w:p w:rsidR="00F24C2C" w:rsidRDefault="00F24C2C" w:rsidP="00851228">
      <w:pPr>
        <w:pStyle w:val="Standard"/>
        <w:rPr>
          <w:rFonts w:ascii="Arial" w:hAnsi="Arial" w:cs="Arial"/>
          <w:sz w:val="24"/>
        </w:rPr>
      </w:pPr>
      <w:r>
        <w:rPr>
          <w:rFonts w:ascii="Arial" w:hAnsi="Arial" w:cs="Arial"/>
          <w:color w:val="666666"/>
          <w:szCs w:val="20"/>
          <w:shd w:val="clear" w:color="auto" w:fill="FFFFFF"/>
        </w:rPr>
        <w:tab/>
      </w:r>
      <w:r>
        <w:rPr>
          <w:rFonts w:ascii="Arial" w:hAnsi="Arial" w:cs="Arial"/>
          <w:sz w:val="24"/>
        </w:rPr>
        <w:t xml:space="preserve">Esta </w:t>
      </w:r>
      <w:r w:rsidR="00952283">
        <w:rPr>
          <w:rFonts w:ascii="Arial" w:hAnsi="Arial" w:cs="Arial"/>
          <w:sz w:val="24"/>
        </w:rPr>
        <w:t xml:space="preserve">funcionalidade visa </w:t>
      </w:r>
      <w:r w:rsidR="00B556AD">
        <w:rPr>
          <w:rFonts w:ascii="Arial" w:hAnsi="Arial" w:cs="Arial"/>
          <w:sz w:val="24"/>
        </w:rPr>
        <w:t>à</w:t>
      </w:r>
      <w:r w:rsidR="00952283">
        <w:rPr>
          <w:rFonts w:ascii="Arial" w:hAnsi="Arial" w:cs="Arial"/>
          <w:sz w:val="24"/>
        </w:rPr>
        <w:t xml:space="preserve"> criação de uma tela de Perfil que deve permitir ao usuário, com sua conta de aluno, editar suas informações pessoais, tais como foto de usuário, data de nascimento, turma do E.M, curso </w:t>
      </w:r>
      <w:r w:rsidR="00952283">
        <w:rPr>
          <w:rFonts w:ascii="Arial" w:hAnsi="Arial" w:cs="Arial"/>
          <w:color w:val="666666"/>
          <w:szCs w:val="20"/>
          <w:shd w:val="clear" w:color="auto" w:fill="FFFFFF"/>
        </w:rPr>
        <w:t>(caso ele tranque o curso)</w:t>
      </w:r>
      <w:r w:rsidR="00952283">
        <w:rPr>
          <w:rFonts w:ascii="Arial" w:hAnsi="Arial" w:cs="Arial"/>
          <w:sz w:val="24"/>
        </w:rPr>
        <w:t xml:space="preserve">, descrição pessoal etc. </w:t>
      </w:r>
    </w:p>
    <w:p w:rsidR="00952283" w:rsidRDefault="00952283" w:rsidP="00851228">
      <w:pPr>
        <w:pStyle w:val="Standard"/>
        <w:rPr>
          <w:rFonts w:ascii="Arial" w:hAnsi="Arial" w:cs="Arial"/>
          <w:sz w:val="24"/>
        </w:rPr>
      </w:pPr>
    </w:p>
    <w:p w:rsidR="00952283" w:rsidRDefault="00952283" w:rsidP="00952283">
      <w:pPr>
        <w:pStyle w:val="Standard"/>
        <w:rPr>
          <w:rFonts w:ascii="Arial" w:hAnsi="Arial" w:cs="Arial"/>
          <w:sz w:val="24"/>
        </w:rPr>
      </w:pPr>
    </w:p>
    <w:p w:rsidR="00952283" w:rsidRDefault="00952283" w:rsidP="00952283">
      <w:pPr>
        <w:pStyle w:val="Standard"/>
        <w:rPr>
          <w:rFonts w:ascii="Arial" w:hAnsi="Arial" w:cs="Arial"/>
          <w:b/>
          <w:sz w:val="28"/>
          <w:szCs w:val="28"/>
        </w:rPr>
      </w:pPr>
      <w:r w:rsidRPr="00F24C2C">
        <w:rPr>
          <w:rFonts w:ascii="Arial" w:hAnsi="Arial" w:cs="Arial"/>
          <w:b/>
          <w:sz w:val="28"/>
        </w:rPr>
        <w:t>5.</w:t>
      </w:r>
      <w:r w:rsidRPr="00F24C2C">
        <w:rPr>
          <w:rFonts w:ascii="Arial" w:hAnsi="Arial" w:cs="Arial"/>
          <w:b/>
          <w:color w:val="666666"/>
          <w:sz w:val="22"/>
          <w:szCs w:val="20"/>
          <w:shd w:val="clear" w:color="auto" w:fill="FFFFFF"/>
        </w:rPr>
        <w:t xml:space="preserve"> </w:t>
      </w:r>
      <w:r w:rsidRPr="00952283">
        <w:rPr>
          <w:rFonts w:ascii="Arial" w:hAnsi="Arial" w:cs="Arial"/>
          <w:b/>
          <w:sz w:val="28"/>
          <w:szCs w:val="20"/>
          <w:shd w:val="clear" w:color="auto" w:fill="FFFFFF"/>
        </w:rPr>
        <w:t>9</w:t>
      </w:r>
      <w:r w:rsidRPr="00F24C2C">
        <w:rPr>
          <w:rFonts w:ascii="Arial" w:hAnsi="Arial" w:cs="Arial"/>
          <w:b/>
          <w:sz w:val="32"/>
          <w:szCs w:val="28"/>
        </w:rPr>
        <w:t xml:space="preserve"> </w:t>
      </w:r>
      <w:r w:rsidRPr="00F24C2C">
        <w:rPr>
          <w:rFonts w:ascii="Arial" w:hAnsi="Arial" w:cs="Arial"/>
          <w:b/>
          <w:sz w:val="28"/>
          <w:szCs w:val="28"/>
        </w:rPr>
        <w:t>– Requ</w:t>
      </w:r>
      <w:r>
        <w:rPr>
          <w:rFonts w:ascii="Arial" w:hAnsi="Arial" w:cs="Arial"/>
          <w:b/>
          <w:sz w:val="28"/>
          <w:szCs w:val="28"/>
        </w:rPr>
        <w:t xml:space="preserve">isito Funcional </w:t>
      </w:r>
      <w:r w:rsidRPr="00952283">
        <w:rPr>
          <w:rFonts w:ascii="Arial" w:hAnsi="Arial" w:cs="Arial"/>
          <w:b/>
          <w:sz w:val="28"/>
          <w:szCs w:val="20"/>
          <w:shd w:val="clear" w:color="auto" w:fill="FFFFFF"/>
        </w:rPr>
        <w:t>9</w:t>
      </w:r>
      <w:r w:rsidRPr="00F24C2C">
        <w:rPr>
          <w:rFonts w:ascii="Arial" w:hAnsi="Arial" w:cs="Arial"/>
          <w:b/>
          <w:sz w:val="28"/>
          <w:szCs w:val="28"/>
        </w:rPr>
        <w:t xml:space="preserve"> – </w:t>
      </w:r>
      <w:r>
        <w:rPr>
          <w:rFonts w:ascii="Arial" w:hAnsi="Arial" w:cs="Arial"/>
          <w:b/>
          <w:sz w:val="28"/>
          <w:szCs w:val="28"/>
        </w:rPr>
        <w:t xml:space="preserve">Tela de Perfil </w:t>
      </w:r>
      <w:r w:rsidR="008143A7" w:rsidRPr="008143A7">
        <w:rPr>
          <w:rFonts w:ascii="Arial" w:hAnsi="Arial" w:cs="Arial"/>
          <w:b/>
          <w:color w:val="000000" w:themeColor="text1"/>
          <w:sz w:val="28"/>
          <w:szCs w:val="20"/>
          <w:shd w:val="clear" w:color="auto" w:fill="FFFFFF"/>
        </w:rPr>
        <w:t>(</w:t>
      </w:r>
      <w:r>
        <w:rPr>
          <w:rFonts w:ascii="Arial" w:hAnsi="Arial" w:cs="Arial"/>
          <w:b/>
          <w:sz w:val="28"/>
          <w:szCs w:val="28"/>
        </w:rPr>
        <w:t>do Professor</w:t>
      </w:r>
      <w:r w:rsidR="008143A7">
        <w:rPr>
          <w:rFonts w:ascii="Arial" w:hAnsi="Arial" w:cs="Arial"/>
          <w:b/>
          <w:sz w:val="28"/>
          <w:szCs w:val="28"/>
        </w:rPr>
        <w:t>)</w:t>
      </w:r>
    </w:p>
    <w:p w:rsidR="00952283" w:rsidRDefault="00952283" w:rsidP="00952283">
      <w:pPr>
        <w:pStyle w:val="Standard"/>
        <w:rPr>
          <w:rFonts w:ascii="Arial" w:hAnsi="Arial" w:cs="Arial"/>
          <w:b/>
          <w:sz w:val="28"/>
          <w:szCs w:val="28"/>
        </w:rPr>
      </w:pPr>
    </w:p>
    <w:p w:rsidR="00952283" w:rsidRDefault="00952283" w:rsidP="00952283">
      <w:pPr>
        <w:pStyle w:val="Standard"/>
        <w:rPr>
          <w:rFonts w:ascii="Arial" w:hAnsi="Arial" w:cs="Arial"/>
          <w:b/>
          <w:sz w:val="26"/>
          <w:szCs w:val="26"/>
          <w:shd w:val="clear" w:color="auto" w:fill="FFFFFF"/>
        </w:rPr>
      </w:pPr>
      <w:r>
        <w:rPr>
          <w:rFonts w:ascii="Arial" w:hAnsi="Arial" w:cs="Arial"/>
          <w:b/>
          <w:sz w:val="28"/>
          <w:szCs w:val="28"/>
        </w:rPr>
        <w:tab/>
      </w:r>
      <w:r w:rsidRPr="00952283">
        <w:rPr>
          <w:rFonts w:ascii="Arial" w:hAnsi="Arial" w:cs="Arial"/>
          <w:b/>
          <w:sz w:val="26"/>
          <w:szCs w:val="26"/>
        </w:rPr>
        <w:t>5.</w:t>
      </w:r>
      <w:r w:rsidRPr="00952283">
        <w:rPr>
          <w:rFonts w:ascii="Arial" w:hAnsi="Arial" w:cs="Arial"/>
          <w:b/>
          <w:sz w:val="26"/>
          <w:szCs w:val="26"/>
          <w:shd w:val="clear" w:color="auto" w:fill="FFFFFF"/>
        </w:rPr>
        <w:t xml:space="preserve"> 9.1 </w:t>
      </w:r>
      <w:r>
        <w:rPr>
          <w:rFonts w:ascii="Arial" w:hAnsi="Arial" w:cs="Arial"/>
          <w:b/>
          <w:sz w:val="26"/>
          <w:szCs w:val="26"/>
          <w:shd w:val="clear" w:color="auto" w:fill="FFFFFF"/>
        </w:rPr>
        <w:t>–</w:t>
      </w:r>
      <w:r w:rsidRPr="00952283">
        <w:rPr>
          <w:rFonts w:ascii="Arial" w:hAnsi="Arial" w:cs="Arial"/>
          <w:b/>
          <w:sz w:val="26"/>
          <w:szCs w:val="26"/>
          <w:shd w:val="clear" w:color="auto" w:fill="FFFFFF"/>
        </w:rPr>
        <w:t xml:space="preserve"> </w:t>
      </w:r>
      <w:r>
        <w:rPr>
          <w:rFonts w:ascii="Arial" w:hAnsi="Arial" w:cs="Arial"/>
          <w:b/>
          <w:sz w:val="26"/>
          <w:szCs w:val="26"/>
          <w:shd w:val="clear" w:color="auto" w:fill="FFFFFF"/>
        </w:rPr>
        <w:t>Aba para editar informações pessoais.</w:t>
      </w:r>
    </w:p>
    <w:p w:rsidR="00952283" w:rsidRDefault="00952283" w:rsidP="00952283">
      <w:pPr>
        <w:pStyle w:val="Standard"/>
        <w:rPr>
          <w:rFonts w:ascii="Arial" w:hAnsi="Arial" w:cs="Arial"/>
          <w:sz w:val="24"/>
          <w:szCs w:val="26"/>
          <w:shd w:val="clear" w:color="auto" w:fill="FFFFFF"/>
        </w:rPr>
      </w:pPr>
      <w:r>
        <w:rPr>
          <w:rFonts w:ascii="Arial" w:hAnsi="Arial" w:cs="Arial"/>
          <w:b/>
          <w:sz w:val="26"/>
          <w:szCs w:val="26"/>
          <w:shd w:val="clear" w:color="auto" w:fill="FFFFFF"/>
        </w:rPr>
        <w:t xml:space="preserve">          </w:t>
      </w:r>
      <w:r>
        <w:rPr>
          <w:rFonts w:ascii="Arial" w:hAnsi="Arial" w:cs="Arial"/>
          <w:sz w:val="24"/>
          <w:szCs w:val="26"/>
          <w:shd w:val="clear" w:color="auto" w:fill="FFFFFF"/>
        </w:rPr>
        <w:t xml:space="preserve">Esta funcionalidade tem como objetivo a criação de uma </w:t>
      </w:r>
      <w:r w:rsidR="00F32BDF">
        <w:rPr>
          <w:rFonts w:ascii="Arial" w:hAnsi="Arial" w:cs="Arial"/>
          <w:sz w:val="24"/>
          <w:szCs w:val="26"/>
          <w:shd w:val="clear" w:color="auto" w:fill="FFFFFF"/>
        </w:rPr>
        <w:t>aba, dentro da seção Perfil,</w:t>
      </w:r>
      <w:r>
        <w:rPr>
          <w:rFonts w:ascii="Arial" w:hAnsi="Arial" w:cs="Arial"/>
          <w:sz w:val="24"/>
          <w:szCs w:val="26"/>
          <w:shd w:val="clear" w:color="auto" w:fill="FFFFFF"/>
        </w:rPr>
        <w:t xml:space="preserve"> para o professor editar suas informações pessoais, tais como foto de usuário, data </w:t>
      </w:r>
      <w:r>
        <w:rPr>
          <w:rFonts w:ascii="Arial" w:hAnsi="Arial" w:cs="Arial"/>
          <w:sz w:val="24"/>
          <w:szCs w:val="26"/>
          <w:shd w:val="clear" w:color="auto" w:fill="FFFFFF"/>
        </w:rPr>
        <w:lastRenderedPageBreak/>
        <w:t>de nascimento, área de atuação, descrição etc.</w:t>
      </w:r>
    </w:p>
    <w:p w:rsidR="00F32BDF" w:rsidRDefault="00F32BDF" w:rsidP="00952283">
      <w:pPr>
        <w:pStyle w:val="Standard"/>
        <w:rPr>
          <w:rFonts w:ascii="Arial" w:hAnsi="Arial" w:cs="Arial"/>
          <w:sz w:val="24"/>
          <w:szCs w:val="26"/>
          <w:shd w:val="clear" w:color="auto" w:fill="FFFFFF"/>
        </w:rPr>
      </w:pPr>
    </w:p>
    <w:p w:rsidR="009839DD" w:rsidRDefault="009839DD" w:rsidP="00F32BDF">
      <w:pPr>
        <w:pStyle w:val="Standard"/>
        <w:rPr>
          <w:rFonts w:ascii="Arial" w:hAnsi="Arial" w:cs="Arial"/>
          <w:color w:val="666666"/>
          <w:szCs w:val="20"/>
          <w:shd w:val="clear" w:color="auto" w:fill="FFFFFF"/>
        </w:rPr>
      </w:pPr>
    </w:p>
    <w:p w:rsidR="009839DD" w:rsidRPr="009839DD" w:rsidRDefault="009839DD" w:rsidP="009839DD">
      <w:pPr>
        <w:pStyle w:val="Standard"/>
        <w:rPr>
          <w:rFonts w:ascii="Arial" w:hAnsi="Arial" w:cs="Arial"/>
          <w:b/>
          <w:sz w:val="32"/>
          <w:szCs w:val="26"/>
          <w:shd w:val="clear" w:color="auto" w:fill="FFFFFF"/>
        </w:rPr>
      </w:pPr>
      <w:r w:rsidRPr="009839DD">
        <w:rPr>
          <w:rFonts w:ascii="Arial" w:hAnsi="Arial" w:cs="Arial"/>
          <w:b/>
          <w:sz w:val="28"/>
          <w:szCs w:val="26"/>
        </w:rPr>
        <w:t>5.</w:t>
      </w:r>
      <w:r>
        <w:rPr>
          <w:rFonts w:ascii="Arial" w:hAnsi="Arial" w:cs="Arial"/>
          <w:b/>
          <w:sz w:val="28"/>
          <w:szCs w:val="26"/>
          <w:shd w:val="clear" w:color="auto" w:fill="FFFFFF"/>
        </w:rPr>
        <w:t>10</w:t>
      </w:r>
      <w:r w:rsidRPr="009839DD">
        <w:rPr>
          <w:rFonts w:ascii="Arial" w:hAnsi="Arial" w:cs="Arial"/>
          <w:b/>
          <w:sz w:val="28"/>
          <w:szCs w:val="26"/>
          <w:shd w:val="clear" w:color="auto" w:fill="FFFFFF"/>
        </w:rPr>
        <w:t xml:space="preserve"> – </w:t>
      </w:r>
      <w:r w:rsidR="008143A7">
        <w:rPr>
          <w:rFonts w:ascii="Arial" w:hAnsi="Arial" w:cs="Arial"/>
          <w:b/>
          <w:sz w:val="28"/>
          <w:szCs w:val="26"/>
          <w:shd w:val="clear" w:color="auto" w:fill="FFFFFF"/>
        </w:rPr>
        <w:t>Tela de t</w:t>
      </w:r>
      <w:r>
        <w:rPr>
          <w:rFonts w:ascii="Arial" w:hAnsi="Arial" w:cs="Arial"/>
          <w:b/>
          <w:sz w:val="28"/>
          <w:szCs w:val="26"/>
          <w:shd w:val="clear" w:color="auto" w:fill="FFFFFF"/>
        </w:rPr>
        <w:t>utorias</w:t>
      </w:r>
      <w:r w:rsidR="008143A7">
        <w:rPr>
          <w:rFonts w:ascii="Arial" w:hAnsi="Arial" w:cs="Arial"/>
          <w:b/>
          <w:sz w:val="28"/>
          <w:szCs w:val="26"/>
          <w:shd w:val="clear" w:color="auto" w:fill="FFFFFF"/>
        </w:rPr>
        <w:t xml:space="preserve"> </w:t>
      </w:r>
      <w:r w:rsidR="008143A7" w:rsidRPr="008143A7">
        <w:rPr>
          <w:rFonts w:ascii="Arial" w:hAnsi="Arial" w:cs="Arial"/>
          <w:b/>
          <w:color w:val="000000" w:themeColor="text1"/>
          <w:sz w:val="28"/>
          <w:szCs w:val="20"/>
          <w:shd w:val="clear" w:color="auto" w:fill="FFFFFF"/>
        </w:rPr>
        <w:t>(</w:t>
      </w:r>
      <w:r w:rsidR="008143A7">
        <w:rPr>
          <w:rFonts w:ascii="Arial" w:hAnsi="Arial" w:cs="Arial"/>
          <w:b/>
          <w:sz w:val="28"/>
          <w:szCs w:val="26"/>
          <w:shd w:val="clear" w:color="auto" w:fill="FFFFFF"/>
        </w:rPr>
        <w:t>d</w:t>
      </w:r>
      <w:r>
        <w:rPr>
          <w:rFonts w:ascii="Arial" w:hAnsi="Arial" w:cs="Arial"/>
          <w:b/>
          <w:sz w:val="28"/>
          <w:szCs w:val="26"/>
          <w:shd w:val="clear" w:color="auto" w:fill="FFFFFF"/>
        </w:rPr>
        <w:t>o Professor</w:t>
      </w:r>
      <w:r w:rsidR="008143A7">
        <w:rPr>
          <w:rFonts w:ascii="Arial" w:hAnsi="Arial" w:cs="Arial"/>
          <w:b/>
          <w:sz w:val="28"/>
          <w:szCs w:val="26"/>
          <w:shd w:val="clear" w:color="auto" w:fill="FFFFFF"/>
        </w:rPr>
        <w:t>)</w:t>
      </w:r>
    </w:p>
    <w:p w:rsidR="009839DD" w:rsidRDefault="009839DD" w:rsidP="00F32BDF">
      <w:pPr>
        <w:pStyle w:val="Standard"/>
        <w:rPr>
          <w:rFonts w:ascii="Arial" w:hAnsi="Arial" w:cs="Arial"/>
          <w:color w:val="666666"/>
          <w:szCs w:val="20"/>
          <w:shd w:val="clear" w:color="auto" w:fill="FFFFFF"/>
        </w:rPr>
      </w:pPr>
    </w:p>
    <w:p w:rsidR="009839DD" w:rsidRDefault="009839DD" w:rsidP="009839DD">
      <w:pPr>
        <w:pStyle w:val="Standard"/>
        <w:ind w:firstLine="709"/>
        <w:rPr>
          <w:rFonts w:ascii="Arial" w:hAnsi="Arial" w:cs="Arial"/>
          <w:b/>
          <w:sz w:val="26"/>
          <w:szCs w:val="26"/>
          <w:shd w:val="clear" w:color="auto" w:fill="FFFFFF"/>
        </w:rPr>
      </w:pPr>
      <w:r w:rsidRPr="00952283">
        <w:rPr>
          <w:rFonts w:ascii="Arial" w:hAnsi="Arial" w:cs="Arial"/>
          <w:b/>
          <w:sz w:val="26"/>
          <w:szCs w:val="26"/>
        </w:rPr>
        <w:t>5.</w:t>
      </w:r>
      <w:r>
        <w:rPr>
          <w:rFonts w:ascii="Arial" w:hAnsi="Arial" w:cs="Arial"/>
          <w:b/>
          <w:sz w:val="26"/>
          <w:szCs w:val="26"/>
          <w:shd w:val="clear" w:color="auto" w:fill="FFFFFF"/>
        </w:rPr>
        <w:t>10.1</w:t>
      </w:r>
      <w:r w:rsidRPr="00952283">
        <w:rPr>
          <w:rFonts w:ascii="Arial" w:hAnsi="Arial" w:cs="Arial"/>
          <w:b/>
          <w:sz w:val="26"/>
          <w:szCs w:val="26"/>
          <w:shd w:val="clear" w:color="auto" w:fill="FFFFFF"/>
        </w:rPr>
        <w:t xml:space="preserve"> </w:t>
      </w:r>
      <w:r>
        <w:rPr>
          <w:rFonts w:ascii="Arial" w:hAnsi="Arial" w:cs="Arial"/>
          <w:b/>
          <w:sz w:val="26"/>
          <w:szCs w:val="26"/>
          <w:shd w:val="clear" w:color="auto" w:fill="FFFFFF"/>
        </w:rPr>
        <w:t>–</w:t>
      </w:r>
      <w:r w:rsidRPr="00952283">
        <w:rPr>
          <w:rFonts w:ascii="Arial" w:hAnsi="Arial" w:cs="Arial"/>
          <w:b/>
          <w:sz w:val="26"/>
          <w:szCs w:val="26"/>
          <w:shd w:val="clear" w:color="auto" w:fill="FFFFFF"/>
        </w:rPr>
        <w:t xml:space="preserve"> </w:t>
      </w:r>
      <w:r>
        <w:rPr>
          <w:rFonts w:ascii="Arial" w:hAnsi="Arial" w:cs="Arial"/>
          <w:b/>
          <w:sz w:val="26"/>
          <w:szCs w:val="26"/>
          <w:shd w:val="clear" w:color="auto" w:fill="FFFFFF"/>
        </w:rPr>
        <w:t>CRUD dos horários de tutoria</w:t>
      </w:r>
    </w:p>
    <w:p w:rsidR="009839DD" w:rsidRDefault="009839DD" w:rsidP="009839DD">
      <w:pPr>
        <w:pStyle w:val="Standard"/>
        <w:rPr>
          <w:rFonts w:ascii="Arial" w:hAnsi="Arial" w:cs="Arial"/>
          <w:color w:val="666666"/>
          <w:szCs w:val="20"/>
          <w:shd w:val="clear" w:color="auto" w:fill="FFFFFF"/>
        </w:rPr>
      </w:pPr>
      <w:r>
        <w:rPr>
          <w:rFonts w:ascii="Arial" w:hAnsi="Arial" w:cs="Arial"/>
          <w:b/>
          <w:sz w:val="26"/>
          <w:szCs w:val="26"/>
          <w:shd w:val="clear" w:color="auto" w:fill="FFFFFF"/>
        </w:rPr>
        <w:t xml:space="preserve">          </w:t>
      </w:r>
      <w:r>
        <w:rPr>
          <w:rFonts w:ascii="Arial" w:hAnsi="Arial" w:cs="Arial"/>
          <w:sz w:val="24"/>
          <w:szCs w:val="26"/>
          <w:shd w:val="clear" w:color="auto" w:fill="FFFFFF"/>
        </w:rPr>
        <w:t xml:space="preserve">Esta funcionalidade tem como objetivo a criação de uma aba, dentro da seção </w:t>
      </w:r>
      <w:r>
        <w:rPr>
          <w:rFonts w:ascii="Arial" w:hAnsi="Arial" w:cs="Arial"/>
          <w:sz w:val="24"/>
          <w:szCs w:val="26"/>
          <w:shd w:val="clear" w:color="auto" w:fill="FFFFFF"/>
        </w:rPr>
        <w:t xml:space="preserve">Tutoria </w:t>
      </w:r>
      <w:r w:rsidRPr="009839DD">
        <w:rPr>
          <w:rFonts w:ascii="Arial" w:hAnsi="Arial" w:cs="Arial"/>
          <w:color w:val="000000" w:themeColor="text1"/>
          <w:sz w:val="24"/>
          <w:szCs w:val="20"/>
          <w:shd w:val="clear" w:color="auto" w:fill="FFFFFF"/>
        </w:rPr>
        <w:t>(</w:t>
      </w:r>
      <w:r>
        <w:rPr>
          <w:rFonts w:ascii="Arial" w:hAnsi="Arial" w:cs="Arial"/>
          <w:sz w:val="24"/>
          <w:szCs w:val="26"/>
          <w:shd w:val="clear" w:color="auto" w:fill="FFFFFF"/>
        </w:rPr>
        <w:t>do professor)</w:t>
      </w:r>
      <w:r>
        <w:rPr>
          <w:rFonts w:ascii="Arial" w:hAnsi="Arial" w:cs="Arial"/>
          <w:sz w:val="24"/>
          <w:szCs w:val="26"/>
          <w:shd w:val="clear" w:color="auto" w:fill="FFFFFF"/>
        </w:rPr>
        <w:t xml:space="preserve">, para o professor editar seus horários de tutoria. Ela deve permitir criar, ler, atualizar e excluir ou desabilitar horários. Outra necessidade é notificar os alunos com tutorias agendadas em algum horário que sofreu alguma edição por parte do professor. Os horários deverão poder ser alterados para um dia em específico ou genericamente para todo um mesmo dia da semana </w:t>
      </w:r>
      <w:r>
        <w:rPr>
          <w:rFonts w:ascii="Arial" w:hAnsi="Arial" w:cs="Arial"/>
          <w:color w:val="666666"/>
          <w:szCs w:val="20"/>
          <w:shd w:val="clear" w:color="auto" w:fill="FFFFFF"/>
        </w:rPr>
        <w:t>(Exemplo: retirar o horário de tutoria das 12:20 até 12:50 de toda segunda-feira).</w:t>
      </w:r>
    </w:p>
    <w:p w:rsidR="00F32BDF" w:rsidRDefault="00F32BDF" w:rsidP="00F32BDF">
      <w:pPr>
        <w:pStyle w:val="Standard"/>
        <w:rPr>
          <w:rFonts w:ascii="Arial" w:hAnsi="Arial" w:cs="Arial"/>
          <w:color w:val="666666"/>
          <w:szCs w:val="20"/>
          <w:shd w:val="clear" w:color="auto" w:fill="FFFFFF"/>
        </w:rPr>
      </w:pPr>
    </w:p>
    <w:p w:rsidR="00F32BDF" w:rsidRDefault="00F32BDF" w:rsidP="00F32BDF">
      <w:pPr>
        <w:pStyle w:val="Standard"/>
        <w:ind w:firstLine="709"/>
        <w:rPr>
          <w:rFonts w:ascii="Arial" w:hAnsi="Arial" w:cs="Arial"/>
          <w:b/>
          <w:sz w:val="26"/>
          <w:szCs w:val="26"/>
          <w:shd w:val="clear" w:color="auto" w:fill="FFFFFF"/>
        </w:rPr>
      </w:pPr>
      <w:r w:rsidRPr="00952283">
        <w:rPr>
          <w:rFonts w:ascii="Arial" w:hAnsi="Arial" w:cs="Arial"/>
          <w:b/>
          <w:sz w:val="26"/>
          <w:szCs w:val="26"/>
        </w:rPr>
        <w:t>5.</w:t>
      </w:r>
      <w:r w:rsidR="009839DD">
        <w:rPr>
          <w:rFonts w:ascii="Arial" w:hAnsi="Arial" w:cs="Arial"/>
          <w:b/>
          <w:sz w:val="26"/>
          <w:szCs w:val="26"/>
          <w:shd w:val="clear" w:color="auto" w:fill="FFFFFF"/>
        </w:rPr>
        <w:t>10.2</w:t>
      </w:r>
      <w:r w:rsidRPr="00952283">
        <w:rPr>
          <w:rFonts w:ascii="Arial" w:hAnsi="Arial" w:cs="Arial"/>
          <w:b/>
          <w:sz w:val="26"/>
          <w:szCs w:val="26"/>
          <w:shd w:val="clear" w:color="auto" w:fill="FFFFFF"/>
        </w:rPr>
        <w:t xml:space="preserve"> </w:t>
      </w:r>
      <w:r>
        <w:rPr>
          <w:rFonts w:ascii="Arial" w:hAnsi="Arial" w:cs="Arial"/>
          <w:b/>
          <w:sz w:val="26"/>
          <w:szCs w:val="26"/>
          <w:shd w:val="clear" w:color="auto" w:fill="FFFFFF"/>
        </w:rPr>
        <w:t>–</w:t>
      </w:r>
      <w:r w:rsidRPr="00952283">
        <w:rPr>
          <w:rFonts w:ascii="Arial" w:hAnsi="Arial" w:cs="Arial"/>
          <w:b/>
          <w:sz w:val="26"/>
          <w:szCs w:val="26"/>
          <w:shd w:val="clear" w:color="auto" w:fill="FFFFFF"/>
        </w:rPr>
        <w:t xml:space="preserve"> </w:t>
      </w:r>
      <w:r>
        <w:rPr>
          <w:rFonts w:ascii="Arial" w:hAnsi="Arial" w:cs="Arial"/>
          <w:b/>
          <w:sz w:val="26"/>
          <w:szCs w:val="26"/>
          <w:shd w:val="clear" w:color="auto" w:fill="FFFFFF"/>
        </w:rPr>
        <w:t>Consultar Tutorias Agendadas</w:t>
      </w:r>
    </w:p>
    <w:p w:rsidR="0096205C" w:rsidRDefault="00F32BDF" w:rsidP="0096205C">
      <w:pPr>
        <w:pStyle w:val="Standard"/>
        <w:rPr>
          <w:rFonts w:ascii="Arial" w:hAnsi="Arial" w:cs="Arial"/>
          <w:sz w:val="24"/>
          <w:szCs w:val="26"/>
          <w:shd w:val="clear" w:color="auto" w:fill="FFFFFF"/>
        </w:rPr>
      </w:pPr>
      <w:r>
        <w:rPr>
          <w:rFonts w:ascii="Arial" w:hAnsi="Arial" w:cs="Arial"/>
          <w:b/>
          <w:sz w:val="26"/>
          <w:szCs w:val="26"/>
          <w:shd w:val="clear" w:color="auto" w:fill="FFFFFF"/>
        </w:rPr>
        <w:t xml:space="preserve">          </w:t>
      </w:r>
      <w:r>
        <w:rPr>
          <w:rFonts w:ascii="Arial" w:hAnsi="Arial" w:cs="Arial"/>
          <w:sz w:val="24"/>
          <w:szCs w:val="26"/>
          <w:shd w:val="clear" w:color="auto" w:fill="FFFFFF"/>
        </w:rPr>
        <w:t xml:space="preserve">Esta funcionalidade </w:t>
      </w:r>
      <w:r w:rsidR="0096205C">
        <w:rPr>
          <w:rFonts w:ascii="Arial" w:hAnsi="Arial" w:cs="Arial"/>
          <w:sz w:val="24"/>
          <w:szCs w:val="26"/>
          <w:shd w:val="clear" w:color="auto" w:fill="FFFFFF"/>
        </w:rPr>
        <w:t>visa</w:t>
      </w:r>
      <w:r>
        <w:rPr>
          <w:rFonts w:ascii="Arial" w:hAnsi="Arial" w:cs="Arial"/>
          <w:sz w:val="24"/>
          <w:szCs w:val="26"/>
          <w:shd w:val="clear" w:color="auto" w:fill="FFFFFF"/>
        </w:rPr>
        <w:t xml:space="preserve"> </w:t>
      </w:r>
      <w:r w:rsidR="0096205C">
        <w:rPr>
          <w:rFonts w:ascii="Arial" w:hAnsi="Arial" w:cs="Arial"/>
          <w:sz w:val="24"/>
          <w:szCs w:val="26"/>
          <w:shd w:val="clear" w:color="auto" w:fill="FFFFFF"/>
        </w:rPr>
        <w:t>à</w:t>
      </w:r>
      <w:r>
        <w:rPr>
          <w:rFonts w:ascii="Arial" w:hAnsi="Arial" w:cs="Arial"/>
          <w:sz w:val="24"/>
          <w:szCs w:val="26"/>
          <w:shd w:val="clear" w:color="auto" w:fill="FFFFFF"/>
        </w:rPr>
        <w:t xml:space="preserve"> criação de uma ab</w:t>
      </w:r>
      <w:r w:rsidR="0096205C">
        <w:rPr>
          <w:rFonts w:ascii="Arial" w:hAnsi="Arial" w:cs="Arial"/>
          <w:sz w:val="24"/>
          <w:szCs w:val="26"/>
          <w:shd w:val="clear" w:color="auto" w:fill="FFFFFF"/>
        </w:rPr>
        <w:t xml:space="preserve">a, dentro da seção </w:t>
      </w:r>
      <w:r w:rsidR="009839DD">
        <w:rPr>
          <w:rFonts w:ascii="Arial" w:hAnsi="Arial" w:cs="Arial"/>
          <w:sz w:val="24"/>
          <w:szCs w:val="26"/>
          <w:shd w:val="clear" w:color="auto" w:fill="FFFFFF"/>
        </w:rPr>
        <w:t xml:space="preserve">Tutoria </w:t>
      </w:r>
      <w:r w:rsidR="009839DD" w:rsidRPr="009839DD">
        <w:rPr>
          <w:rFonts w:ascii="Arial" w:hAnsi="Arial" w:cs="Arial"/>
          <w:color w:val="000000" w:themeColor="text1"/>
          <w:sz w:val="24"/>
          <w:szCs w:val="20"/>
          <w:shd w:val="clear" w:color="auto" w:fill="FFFFFF"/>
        </w:rPr>
        <w:t>(</w:t>
      </w:r>
      <w:r w:rsidR="009839DD">
        <w:rPr>
          <w:rFonts w:ascii="Arial" w:hAnsi="Arial" w:cs="Arial"/>
          <w:sz w:val="24"/>
          <w:szCs w:val="26"/>
          <w:shd w:val="clear" w:color="auto" w:fill="FFFFFF"/>
        </w:rPr>
        <w:t>do professor)</w:t>
      </w:r>
      <w:r w:rsidR="0096205C">
        <w:rPr>
          <w:rFonts w:ascii="Arial" w:hAnsi="Arial" w:cs="Arial"/>
          <w:sz w:val="24"/>
          <w:szCs w:val="26"/>
          <w:shd w:val="clear" w:color="auto" w:fill="FFFFFF"/>
        </w:rPr>
        <w:t>, que permita ao professor poder consultar suas tutorias agendadas. Uma necessidade é a criação de um filtro que exiba de forma ordenada - da mais próxima até a mais distante - as tutorias agendadas em certo período de tempo como, por exemplo, uma semana. As informações que serão exibidas são: Nome do aluno, foto do aluno, data, hora e local da tutoria, o professor também terá a possibilidade de desmarcar uma tutoria com até 12h de antecedência ou visitar o perfil do aluno para obter informações mais detalhadas sobre o mesmo.</w:t>
      </w:r>
    </w:p>
    <w:p w:rsidR="009839DD" w:rsidRDefault="009839DD" w:rsidP="0096205C">
      <w:pPr>
        <w:pStyle w:val="Standard"/>
        <w:ind w:firstLine="709"/>
        <w:rPr>
          <w:rFonts w:ascii="Arial" w:hAnsi="Arial" w:cs="Arial"/>
          <w:color w:val="666666"/>
          <w:szCs w:val="20"/>
          <w:shd w:val="clear" w:color="auto" w:fill="FFFFFF"/>
        </w:rPr>
      </w:pPr>
    </w:p>
    <w:p w:rsidR="0096205C" w:rsidRDefault="0096205C" w:rsidP="0096205C">
      <w:pPr>
        <w:pStyle w:val="Standard"/>
        <w:ind w:firstLine="709"/>
        <w:rPr>
          <w:rFonts w:ascii="Arial" w:hAnsi="Arial" w:cs="Arial"/>
          <w:b/>
          <w:sz w:val="26"/>
          <w:szCs w:val="26"/>
          <w:shd w:val="clear" w:color="auto" w:fill="FFFFFF"/>
        </w:rPr>
      </w:pPr>
      <w:r w:rsidRPr="00952283">
        <w:rPr>
          <w:rFonts w:ascii="Arial" w:hAnsi="Arial" w:cs="Arial"/>
          <w:b/>
          <w:sz w:val="26"/>
          <w:szCs w:val="26"/>
        </w:rPr>
        <w:t>5.</w:t>
      </w:r>
      <w:r w:rsidR="009839DD">
        <w:rPr>
          <w:rFonts w:ascii="Arial" w:hAnsi="Arial" w:cs="Arial"/>
          <w:b/>
          <w:sz w:val="26"/>
          <w:szCs w:val="26"/>
          <w:shd w:val="clear" w:color="auto" w:fill="FFFFFF"/>
        </w:rPr>
        <w:t>10.3</w:t>
      </w:r>
      <w:r w:rsidRPr="00952283">
        <w:rPr>
          <w:rFonts w:ascii="Arial" w:hAnsi="Arial" w:cs="Arial"/>
          <w:b/>
          <w:sz w:val="26"/>
          <w:szCs w:val="26"/>
          <w:shd w:val="clear" w:color="auto" w:fill="FFFFFF"/>
        </w:rPr>
        <w:t xml:space="preserve"> </w:t>
      </w:r>
      <w:r>
        <w:rPr>
          <w:rFonts w:ascii="Arial" w:hAnsi="Arial" w:cs="Arial"/>
          <w:b/>
          <w:sz w:val="26"/>
          <w:szCs w:val="26"/>
          <w:shd w:val="clear" w:color="auto" w:fill="FFFFFF"/>
        </w:rPr>
        <w:t>–</w:t>
      </w:r>
      <w:r w:rsidRPr="00952283">
        <w:rPr>
          <w:rFonts w:ascii="Arial" w:hAnsi="Arial" w:cs="Arial"/>
          <w:b/>
          <w:sz w:val="26"/>
          <w:szCs w:val="26"/>
          <w:shd w:val="clear" w:color="auto" w:fill="FFFFFF"/>
        </w:rPr>
        <w:t xml:space="preserve"> </w:t>
      </w:r>
      <w:r>
        <w:rPr>
          <w:rFonts w:ascii="Arial" w:hAnsi="Arial" w:cs="Arial"/>
          <w:b/>
          <w:sz w:val="26"/>
          <w:szCs w:val="26"/>
          <w:shd w:val="clear" w:color="auto" w:fill="FFFFFF"/>
        </w:rPr>
        <w:t>Relatório de Tutoria</w:t>
      </w:r>
    </w:p>
    <w:p w:rsidR="0096205C" w:rsidRDefault="0096205C" w:rsidP="0096205C">
      <w:pPr>
        <w:pStyle w:val="Standard"/>
        <w:rPr>
          <w:rFonts w:ascii="Arial" w:hAnsi="Arial" w:cs="Arial"/>
          <w:color w:val="000000" w:themeColor="text1"/>
          <w:sz w:val="22"/>
          <w:szCs w:val="20"/>
          <w:shd w:val="clear" w:color="auto" w:fill="FFFFFF"/>
        </w:rPr>
      </w:pPr>
      <w:r>
        <w:rPr>
          <w:rFonts w:ascii="Arial" w:hAnsi="Arial" w:cs="Arial"/>
          <w:b/>
          <w:sz w:val="26"/>
          <w:szCs w:val="26"/>
          <w:shd w:val="clear" w:color="auto" w:fill="FFFFFF"/>
        </w:rPr>
        <w:t xml:space="preserve">          </w:t>
      </w:r>
      <w:r>
        <w:rPr>
          <w:rFonts w:ascii="Arial" w:hAnsi="Arial" w:cs="Arial"/>
          <w:sz w:val="24"/>
          <w:szCs w:val="26"/>
          <w:shd w:val="clear" w:color="auto" w:fill="FFFFFF"/>
        </w:rPr>
        <w:t xml:space="preserve">Esta funcionalidade visa à criação de uma aba, dentro da seção de </w:t>
      </w:r>
      <w:r w:rsidR="009839DD">
        <w:rPr>
          <w:rFonts w:ascii="Arial" w:hAnsi="Arial" w:cs="Arial"/>
          <w:sz w:val="24"/>
          <w:szCs w:val="26"/>
          <w:shd w:val="clear" w:color="auto" w:fill="FFFFFF"/>
        </w:rPr>
        <w:t xml:space="preserve">Tutoria </w:t>
      </w:r>
      <w:r w:rsidR="009839DD" w:rsidRPr="009839DD">
        <w:rPr>
          <w:rFonts w:ascii="Arial" w:hAnsi="Arial" w:cs="Arial"/>
          <w:color w:val="000000" w:themeColor="text1"/>
          <w:sz w:val="24"/>
          <w:szCs w:val="20"/>
          <w:shd w:val="clear" w:color="auto" w:fill="FFFFFF"/>
        </w:rPr>
        <w:t>(</w:t>
      </w:r>
      <w:r w:rsidR="009839DD">
        <w:rPr>
          <w:rFonts w:ascii="Arial" w:hAnsi="Arial" w:cs="Arial"/>
          <w:sz w:val="24"/>
          <w:szCs w:val="26"/>
          <w:shd w:val="clear" w:color="auto" w:fill="FFFFFF"/>
        </w:rPr>
        <w:t>do professor)</w:t>
      </w:r>
      <w:r>
        <w:rPr>
          <w:rFonts w:ascii="Arial" w:hAnsi="Arial" w:cs="Arial"/>
          <w:sz w:val="24"/>
          <w:szCs w:val="26"/>
          <w:shd w:val="clear" w:color="auto" w:fill="FFFFFF"/>
        </w:rPr>
        <w:t>, que permita ao professor, opcionalmente, escrever um breve relatório do que foi conversado</w:t>
      </w:r>
      <w:r w:rsidR="009839DD">
        <w:rPr>
          <w:rFonts w:ascii="Arial" w:hAnsi="Arial" w:cs="Arial"/>
          <w:sz w:val="24"/>
          <w:szCs w:val="26"/>
          <w:shd w:val="clear" w:color="auto" w:fill="FFFFFF"/>
        </w:rPr>
        <w:t xml:space="preserve"> em uma tutoria já decorrida</w:t>
      </w:r>
      <w:r>
        <w:rPr>
          <w:rFonts w:ascii="Arial" w:hAnsi="Arial" w:cs="Arial"/>
          <w:sz w:val="24"/>
          <w:szCs w:val="26"/>
          <w:shd w:val="clear" w:color="auto" w:fill="FFFFFF"/>
        </w:rPr>
        <w:t>.</w:t>
      </w:r>
      <w:r w:rsidR="009839DD">
        <w:rPr>
          <w:rFonts w:ascii="Arial" w:hAnsi="Arial" w:cs="Arial"/>
          <w:sz w:val="24"/>
          <w:szCs w:val="26"/>
          <w:shd w:val="clear" w:color="auto" w:fill="FFFFFF"/>
        </w:rPr>
        <w:t xml:space="preserve"> Esse</w:t>
      </w:r>
      <w:r w:rsidR="00FE46C1">
        <w:rPr>
          <w:rFonts w:ascii="Arial" w:hAnsi="Arial" w:cs="Arial"/>
          <w:sz w:val="24"/>
          <w:szCs w:val="26"/>
          <w:shd w:val="clear" w:color="auto" w:fill="FFFFFF"/>
        </w:rPr>
        <w:t>s</w:t>
      </w:r>
      <w:r w:rsidR="009839DD">
        <w:rPr>
          <w:rFonts w:ascii="Arial" w:hAnsi="Arial" w:cs="Arial"/>
          <w:sz w:val="24"/>
          <w:szCs w:val="26"/>
          <w:shd w:val="clear" w:color="auto" w:fill="FFFFFF"/>
        </w:rPr>
        <w:t xml:space="preserve"> relatórios deverão ser arquivados </w:t>
      </w:r>
      <w:r w:rsidR="00FE46C1">
        <w:rPr>
          <w:rFonts w:ascii="Arial" w:hAnsi="Arial" w:cs="Arial"/>
          <w:sz w:val="24"/>
          <w:szCs w:val="26"/>
          <w:shd w:val="clear" w:color="auto" w:fill="FFFFFF"/>
        </w:rPr>
        <w:t xml:space="preserve">e só poderão ser vistos pela administradora do sistema </w:t>
      </w:r>
      <w:r w:rsidR="00FE46C1" w:rsidRPr="00FE46C1">
        <w:rPr>
          <w:rFonts w:ascii="Arial" w:hAnsi="Arial" w:cs="Arial"/>
          <w:color w:val="000000" w:themeColor="text1"/>
          <w:sz w:val="22"/>
          <w:szCs w:val="20"/>
          <w:shd w:val="clear" w:color="auto" w:fill="FFFFFF"/>
        </w:rPr>
        <w:t>(</w:t>
      </w:r>
      <w:r w:rsidR="00FE46C1" w:rsidRPr="00FE46C1">
        <w:rPr>
          <w:rFonts w:ascii="Arial" w:hAnsi="Arial" w:cs="Arial"/>
          <w:color w:val="000000" w:themeColor="text1"/>
          <w:sz w:val="22"/>
          <w:szCs w:val="20"/>
          <w:shd w:val="clear" w:color="auto" w:fill="FFFFFF"/>
        </w:rPr>
        <w:t>?</w:t>
      </w:r>
      <w:r w:rsidR="00FE46C1">
        <w:rPr>
          <w:rFonts w:ascii="Arial" w:hAnsi="Arial" w:cs="Arial"/>
          <w:color w:val="000000" w:themeColor="text1"/>
          <w:sz w:val="22"/>
          <w:szCs w:val="20"/>
          <w:shd w:val="clear" w:color="auto" w:fill="FFFFFF"/>
        </w:rPr>
        <w:t xml:space="preserve"> – Precisamos discutir isso melhor</w:t>
      </w:r>
      <w:r w:rsidR="00FE46C1" w:rsidRPr="00FE46C1">
        <w:rPr>
          <w:rFonts w:ascii="Arial" w:hAnsi="Arial" w:cs="Arial"/>
          <w:color w:val="000000" w:themeColor="text1"/>
          <w:sz w:val="22"/>
          <w:szCs w:val="20"/>
          <w:shd w:val="clear" w:color="auto" w:fill="FFFFFF"/>
        </w:rPr>
        <w:t>)</w:t>
      </w:r>
      <w:r w:rsidR="00FE46C1">
        <w:rPr>
          <w:rFonts w:ascii="Arial" w:hAnsi="Arial" w:cs="Arial"/>
          <w:color w:val="000000" w:themeColor="text1"/>
          <w:sz w:val="22"/>
          <w:szCs w:val="20"/>
          <w:shd w:val="clear" w:color="auto" w:fill="FFFFFF"/>
        </w:rPr>
        <w:t>.</w:t>
      </w:r>
    </w:p>
    <w:p w:rsidR="00FE46C1" w:rsidRDefault="00FE46C1" w:rsidP="0096205C">
      <w:pPr>
        <w:pStyle w:val="Standard"/>
        <w:rPr>
          <w:rFonts w:ascii="Arial" w:hAnsi="Arial" w:cs="Arial"/>
          <w:color w:val="000000" w:themeColor="text1"/>
          <w:sz w:val="22"/>
          <w:szCs w:val="20"/>
          <w:shd w:val="clear" w:color="auto" w:fill="FFFFFF"/>
        </w:rPr>
      </w:pPr>
    </w:p>
    <w:p w:rsidR="00FE46C1" w:rsidRPr="009839DD" w:rsidRDefault="00FE46C1" w:rsidP="00FE46C1">
      <w:pPr>
        <w:pStyle w:val="Standard"/>
        <w:rPr>
          <w:rFonts w:ascii="Arial" w:hAnsi="Arial" w:cs="Arial"/>
          <w:b/>
          <w:sz w:val="32"/>
          <w:szCs w:val="26"/>
          <w:shd w:val="clear" w:color="auto" w:fill="FFFFFF"/>
        </w:rPr>
      </w:pPr>
      <w:r w:rsidRPr="009839DD">
        <w:rPr>
          <w:rFonts w:ascii="Arial" w:hAnsi="Arial" w:cs="Arial"/>
          <w:b/>
          <w:sz w:val="28"/>
          <w:szCs w:val="26"/>
        </w:rPr>
        <w:t>5.</w:t>
      </w:r>
      <w:r>
        <w:rPr>
          <w:rFonts w:ascii="Arial" w:hAnsi="Arial" w:cs="Arial"/>
          <w:b/>
          <w:sz w:val="28"/>
          <w:szCs w:val="26"/>
          <w:shd w:val="clear" w:color="auto" w:fill="FFFFFF"/>
        </w:rPr>
        <w:t>11</w:t>
      </w:r>
      <w:r w:rsidRPr="009839DD">
        <w:rPr>
          <w:rFonts w:ascii="Arial" w:hAnsi="Arial" w:cs="Arial"/>
          <w:b/>
          <w:sz w:val="28"/>
          <w:szCs w:val="26"/>
          <w:shd w:val="clear" w:color="auto" w:fill="FFFFFF"/>
        </w:rPr>
        <w:t xml:space="preserve"> – </w:t>
      </w:r>
      <w:r>
        <w:rPr>
          <w:rFonts w:ascii="Arial" w:hAnsi="Arial" w:cs="Arial"/>
          <w:b/>
          <w:sz w:val="28"/>
          <w:szCs w:val="26"/>
          <w:shd w:val="clear" w:color="auto" w:fill="FFFFFF"/>
        </w:rPr>
        <w:t xml:space="preserve">Tela de tutorias </w:t>
      </w:r>
      <w:r w:rsidRPr="008143A7">
        <w:rPr>
          <w:rFonts w:ascii="Arial" w:hAnsi="Arial" w:cs="Arial"/>
          <w:b/>
          <w:color w:val="000000" w:themeColor="text1"/>
          <w:sz w:val="28"/>
          <w:szCs w:val="20"/>
          <w:shd w:val="clear" w:color="auto" w:fill="FFFFFF"/>
        </w:rPr>
        <w:t>(</w:t>
      </w:r>
      <w:r>
        <w:rPr>
          <w:rFonts w:ascii="Arial" w:hAnsi="Arial" w:cs="Arial"/>
          <w:b/>
          <w:sz w:val="28"/>
          <w:szCs w:val="26"/>
          <w:shd w:val="clear" w:color="auto" w:fill="FFFFFF"/>
        </w:rPr>
        <w:t xml:space="preserve">do </w:t>
      </w:r>
      <w:r>
        <w:rPr>
          <w:rFonts w:ascii="Arial" w:hAnsi="Arial" w:cs="Arial"/>
          <w:b/>
          <w:sz w:val="28"/>
          <w:szCs w:val="26"/>
          <w:shd w:val="clear" w:color="auto" w:fill="FFFFFF"/>
        </w:rPr>
        <w:t>Aluno</w:t>
      </w:r>
      <w:r>
        <w:rPr>
          <w:rFonts w:ascii="Arial" w:hAnsi="Arial" w:cs="Arial"/>
          <w:b/>
          <w:sz w:val="28"/>
          <w:szCs w:val="26"/>
          <w:shd w:val="clear" w:color="auto" w:fill="FFFFFF"/>
        </w:rPr>
        <w:t>)</w:t>
      </w:r>
    </w:p>
    <w:p w:rsidR="00BA3E2A" w:rsidRDefault="00BA3E2A" w:rsidP="00BA3E2A">
      <w:pPr>
        <w:pStyle w:val="Standard"/>
        <w:rPr>
          <w:rFonts w:ascii="Arial" w:hAnsi="Arial" w:cs="Arial"/>
          <w:color w:val="000000" w:themeColor="text1"/>
          <w:sz w:val="22"/>
          <w:szCs w:val="20"/>
          <w:shd w:val="clear" w:color="auto" w:fill="FFFFFF"/>
        </w:rPr>
      </w:pPr>
      <w:r>
        <w:rPr>
          <w:rFonts w:ascii="Arial" w:hAnsi="Arial" w:cs="Arial"/>
          <w:b/>
          <w:sz w:val="26"/>
          <w:szCs w:val="26"/>
          <w:shd w:val="clear" w:color="auto" w:fill="FFFFFF"/>
        </w:rPr>
        <w:t xml:space="preserve">          </w:t>
      </w:r>
      <w:r>
        <w:rPr>
          <w:rFonts w:ascii="Arial" w:hAnsi="Arial" w:cs="Arial"/>
          <w:sz w:val="24"/>
          <w:szCs w:val="26"/>
          <w:shd w:val="clear" w:color="auto" w:fill="FFFFFF"/>
        </w:rPr>
        <w:t xml:space="preserve">Esta funcionalidade </w:t>
      </w:r>
      <w:r>
        <w:rPr>
          <w:rFonts w:ascii="Arial" w:hAnsi="Arial" w:cs="Arial"/>
          <w:sz w:val="24"/>
          <w:szCs w:val="26"/>
          <w:shd w:val="clear" w:color="auto" w:fill="FFFFFF"/>
        </w:rPr>
        <w:t xml:space="preserve">tem como objetivo permitir ao usuário cadastrado com aluno visualizar uma lista de professores que dão tutoria, outra necessidade é permitir que o usuário possa selecionar um desses professores para que seja exibido, na mesma página, informações pessoais referentes a ele </w:t>
      </w:r>
      <w:r w:rsidRPr="00BA3E2A">
        <w:rPr>
          <w:rFonts w:ascii="Arial" w:hAnsi="Arial" w:cs="Arial"/>
          <w:color w:val="000000" w:themeColor="text1"/>
          <w:sz w:val="24"/>
          <w:szCs w:val="20"/>
          <w:shd w:val="clear" w:color="auto" w:fill="FFFFFF"/>
        </w:rPr>
        <w:t>(</w:t>
      </w:r>
      <w:r>
        <w:rPr>
          <w:rFonts w:ascii="Arial" w:hAnsi="Arial" w:cs="Arial"/>
          <w:color w:val="000000" w:themeColor="text1"/>
          <w:sz w:val="24"/>
          <w:szCs w:val="20"/>
          <w:shd w:val="clear" w:color="auto" w:fill="FFFFFF"/>
        </w:rPr>
        <w:t>Nome, Foto, Descrição, Área de Atuação</w:t>
      </w:r>
      <w:r w:rsidRPr="00BA3E2A">
        <w:rPr>
          <w:rFonts w:ascii="Arial" w:hAnsi="Arial" w:cs="Arial"/>
          <w:color w:val="000000" w:themeColor="text1"/>
          <w:sz w:val="24"/>
          <w:szCs w:val="20"/>
          <w:shd w:val="clear" w:color="auto" w:fill="FFFFFF"/>
        </w:rPr>
        <w:t>)</w:t>
      </w:r>
      <w:r>
        <w:rPr>
          <w:rFonts w:ascii="Arial" w:hAnsi="Arial" w:cs="Arial"/>
          <w:color w:val="000000" w:themeColor="text1"/>
          <w:sz w:val="24"/>
          <w:szCs w:val="20"/>
          <w:shd w:val="clear" w:color="auto" w:fill="FFFFFF"/>
        </w:rPr>
        <w:t xml:space="preserve"> e os dias da semana com horários disponíveis para se agendar uma tutoria.</w:t>
      </w:r>
      <w:bookmarkStart w:id="7" w:name="_GoBack"/>
      <w:bookmarkEnd w:id="7"/>
    </w:p>
    <w:p w:rsidR="00FE46C1" w:rsidRPr="00FE46C1" w:rsidRDefault="00FE46C1" w:rsidP="0096205C">
      <w:pPr>
        <w:pStyle w:val="Standard"/>
        <w:rPr>
          <w:rFonts w:ascii="Arial" w:hAnsi="Arial" w:cs="Arial"/>
          <w:szCs w:val="26"/>
          <w:shd w:val="clear" w:color="auto" w:fill="FFFFFF"/>
        </w:rPr>
      </w:pPr>
    </w:p>
    <w:p w:rsidR="0096205C" w:rsidRDefault="00BA3E2A" w:rsidP="0096205C">
      <w:pPr>
        <w:pStyle w:val="Standard"/>
        <w:rPr>
          <w:rFonts w:ascii="Arial" w:hAnsi="Arial" w:cs="Arial"/>
          <w:color w:val="666666"/>
          <w:szCs w:val="20"/>
          <w:shd w:val="clear" w:color="auto" w:fill="FFFFFF"/>
        </w:rPr>
      </w:pPr>
      <w:r>
        <w:rPr>
          <w:rFonts w:ascii="Arial" w:hAnsi="Arial" w:cs="Arial"/>
          <w:color w:val="666666"/>
          <w:szCs w:val="20"/>
          <w:shd w:val="clear" w:color="auto" w:fill="FFFFFF"/>
        </w:rPr>
        <w:tab/>
      </w:r>
    </w:p>
    <w:p w:rsidR="00F32BDF" w:rsidRPr="00952283" w:rsidRDefault="00F32BDF" w:rsidP="00F32BDF">
      <w:pPr>
        <w:pStyle w:val="Standard"/>
        <w:rPr>
          <w:rFonts w:ascii="Arial" w:hAnsi="Arial" w:cs="Arial"/>
          <w:sz w:val="24"/>
          <w:szCs w:val="26"/>
        </w:rPr>
      </w:pPr>
    </w:p>
    <w:p w:rsidR="00952283" w:rsidRDefault="00952283" w:rsidP="00851228">
      <w:pPr>
        <w:pStyle w:val="Standard"/>
        <w:rPr>
          <w:rFonts w:ascii="Arial" w:hAnsi="Arial" w:cs="Arial"/>
          <w:sz w:val="24"/>
        </w:rPr>
      </w:pPr>
    </w:p>
    <w:p w:rsidR="00952283" w:rsidRDefault="00952283" w:rsidP="00851228">
      <w:pPr>
        <w:pStyle w:val="Standard"/>
        <w:rPr>
          <w:rFonts w:ascii="Arial" w:hAnsi="Arial" w:cs="Arial"/>
          <w:color w:val="666666"/>
          <w:szCs w:val="20"/>
          <w:shd w:val="clear" w:color="auto" w:fill="FFFFFF"/>
        </w:rPr>
      </w:pPr>
    </w:p>
    <w:p w:rsidR="00851228" w:rsidRDefault="00851228" w:rsidP="00851228">
      <w:pPr>
        <w:pStyle w:val="Standard"/>
        <w:rPr>
          <w:rFonts w:ascii="Arial" w:hAnsi="Arial" w:cs="Arial"/>
          <w:color w:val="666666"/>
          <w:szCs w:val="20"/>
          <w:shd w:val="clear" w:color="auto" w:fill="FFFFFF"/>
        </w:rPr>
      </w:pPr>
    </w:p>
    <w:p w:rsidR="00C31A94" w:rsidRPr="00F24C2C" w:rsidRDefault="00C31A94" w:rsidP="00C31A94">
      <w:pPr>
        <w:pStyle w:val="Standard"/>
      </w:pPr>
    </w:p>
    <w:p w:rsidR="00C31A94" w:rsidRPr="00C31A94" w:rsidRDefault="00C31A94" w:rsidP="00C31A94">
      <w:pPr>
        <w:pStyle w:val="Standard"/>
      </w:pPr>
      <w:r>
        <w:t xml:space="preserve">   </w:t>
      </w:r>
    </w:p>
    <w:p w:rsidR="00D80819" w:rsidRPr="0060372D" w:rsidRDefault="00D80819">
      <w:pPr>
        <w:pStyle w:val="Standard"/>
        <w:ind w:firstLine="709"/>
        <w:rPr>
          <w:sz w:val="28"/>
          <w:szCs w:val="28"/>
        </w:rPr>
      </w:pPr>
    </w:p>
    <w:p w:rsidR="00D80819" w:rsidRDefault="00D80819">
      <w:pPr>
        <w:pStyle w:val="Standard"/>
        <w:ind w:firstLine="709"/>
        <w:rPr>
          <w:rFonts w:ascii="Times New Roman" w:hAnsi="Times New Roman" w:cs="Times New Roman"/>
          <w:sz w:val="24"/>
        </w:rPr>
      </w:pPr>
    </w:p>
    <w:p w:rsidR="0060372D" w:rsidRDefault="0060372D" w:rsidP="0060372D">
      <w:pPr>
        <w:pStyle w:val="Ttulo1"/>
        <w:tabs>
          <w:tab w:val="clear" w:pos="0"/>
        </w:tabs>
        <w:jc w:val="left"/>
        <w:rPr>
          <w:rFonts w:ascii="Bitstream Vera Serif" w:eastAsia="Bitstream Vera Sans" w:hAnsi="Bitstream Vera Serif" w:cs="Lucidasans"/>
          <w:b w:val="0"/>
          <w:bCs w:val="0"/>
          <w:sz w:val="20"/>
          <w:szCs w:val="24"/>
        </w:rPr>
      </w:pPr>
      <w:bookmarkStart w:id="8" w:name="__RefHeading___Toc115_3478070492"/>
      <w:bookmarkEnd w:id="8"/>
    </w:p>
    <w:p w:rsidR="00D80819" w:rsidRDefault="005B5476" w:rsidP="0060372D">
      <w:pPr>
        <w:pStyle w:val="Ttulo1"/>
        <w:numPr>
          <w:ilvl w:val="0"/>
          <w:numId w:val="4"/>
        </w:numPr>
        <w:jc w:val="left"/>
        <w:rPr>
          <w:rFonts w:ascii="Georgia" w:hAnsi="Georgia"/>
          <w:sz w:val="28"/>
          <w:szCs w:val="28"/>
        </w:rPr>
      </w:pPr>
      <w:r w:rsidRPr="0060372D">
        <w:rPr>
          <w:rFonts w:ascii="Georgia" w:hAnsi="Georgia"/>
          <w:sz w:val="28"/>
          <w:szCs w:val="28"/>
        </w:rPr>
        <w:t>Requisitos Não Funcionais</w:t>
      </w:r>
    </w:p>
    <w:p w:rsidR="0060372D" w:rsidRPr="0060372D" w:rsidRDefault="0060372D" w:rsidP="0060372D">
      <w:pPr>
        <w:pStyle w:val="Textbody"/>
      </w:pPr>
    </w:p>
    <w:p w:rsidR="00D80819" w:rsidRDefault="005B5476">
      <w:pPr>
        <w:pStyle w:val="Textbody"/>
      </w:pPr>
      <w:r>
        <w:rPr>
          <w:rFonts w:ascii="Times New Roman" w:hAnsi="Times New Roman" w:cs="Times New Roman"/>
          <w:b/>
          <w:sz w:val="24"/>
        </w:rPr>
        <w:t>6.1 – Usabilidade</w:t>
      </w:r>
    </w:p>
    <w:p w:rsidR="00D80819" w:rsidRDefault="005B5476">
      <w:pPr>
        <w:pStyle w:val="Textbody"/>
        <w:rPr>
          <w:rFonts w:ascii="Times New Roman" w:hAnsi="Times New Roman" w:cs="Times New Roman"/>
          <w:b/>
          <w:bCs/>
          <w:sz w:val="24"/>
        </w:rPr>
      </w:pPr>
      <w:r>
        <w:rPr>
          <w:rFonts w:ascii="Times New Roman" w:hAnsi="Times New Roman" w:cs="Times New Roman"/>
          <w:b/>
          <w:sz w:val="24"/>
        </w:rPr>
        <w:t xml:space="preserve">6.1.1 - </w:t>
      </w:r>
      <w:r>
        <w:rPr>
          <w:rFonts w:ascii="Times New Roman" w:hAnsi="Times New Roman" w:cs="Times New Roman"/>
          <w:b/>
          <w:bCs/>
          <w:sz w:val="24"/>
        </w:rPr>
        <w:t>Requisito não funcional 1 -  Interface do Usuário</w:t>
      </w:r>
    </w:p>
    <w:p w:rsidR="0060372D" w:rsidRDefault="0060372D">
      <w:pPr>
        <w:pStyle w:val="Textbody"/>
      </w:pPr>
    </w:p>
    <w:p w:rsidR="00D80819" w:rsidRPr="0060372D" w:rsidRDefault="005B5476">
      <w:pPr>
        <w:pStyle w:val="Corpodetexto"/>
        <w:spacing w:after="283"/>
        <w:jc w:val="both"/>
        <w:rPr>
          <w:sz w:val="28"/>
          <w:szCs w:val="24"/>
        </w:rPr>
      </w:pPr>
      <w:r w:rsidRPr="0060372D">
        <w:rPr>
          <w:sz w:val="28"/>
          <w:szCs w:val="24"/>
        </w:rPr>
        <w:tab/>
      </w:r>
      <w:r w:rsidR="0060372D" w:rsidRPr="0060372D">
        <w:rPr>
          <w:sz w:val="28"/>
          <w:szCs w:val="24"/>
        </w:rPr>
        <w:t>As tecnologias empregadas no software devem garantir bons níveis de usabilidade.</w:t>
      </w:r>
    </w:p>
    <w:p w:rsidR="0060372D" w:rsidRDefault="0060372D">
      <w:pPr>
        <w:pStyle w:val="Corpodetexto"/>
        <w:spacing w:after="283"/>
        <w:jc w:val="both"/>
        <w:rPr>
          <w:b/>
          <w:sz w:val="24"/>
          <w:szCs w:val="24"/>
        </w:rPr>
      </w:pPr>
    </w:p>
    <w:p w:rsidR="0060372D" w:rsidRDefault="0060372D">
      <w:pPr>
        <w:pStyle w:val="Corpodetexto"/>
        <w:spacing w:after="283"/>
        <w:jc w:val="both"/>
        <w:rPr>
          <w:b/>
          <w:sz w:val="24"/>
          <w:szCs w:val="24"/>
        </w:rPr>
      </w:pPr>
    </w:p>
    <w:p w:rsidR="0060372D" w:rsidRDefault="0060372D">
      <w:pPr>
        <w:pStyle w:val="Corpodetexto"/>
        <w:spacing w:after="283"/>
        <w:jc w:val="both"/>
        <w:rPr>
          <w:b/>
          <w:sz w:val="24"/>
          <w:szCs w:val="24"/>
        </w:rPr>
      </w:pPr>
    </w:p>
    <w:p w:rsidR="0060372D" w:rsidRDefault="0060372D">
      <w:pPr>
        <w:pStyle w:val="Corpodetexto"/>
        <w:spacing w:after="283"/>
        <w:jc w:val="both"/>
        <w:rPr>
          <w:b/>
          <w:sz w:val="24"/>
          <w:szCs w:val="24"/>
        </w:rPr>
      </w:pPr>
      <w:r w:rsidRPr="0060372D">
        <w:rPr>
          <w:b/>
          <w:sz w:val="24"/>
          <w:szCs w:val="24"/>
        </w:rPr>
        <w:t>6.2</w:t>
      </w:r>
      <w:r>
        <w:rPr>
          <w:b/>
          <w:sz w:val="24"/>
          <w:szCs w:val="24"/>
        </w:rPr>
        <w:t xml:space="preserve"> – Requisito não funcional 2 – Disponibilidade</w:t>
      </w:r>
    </w:p>
    <w:p w:rsidR="0060372D" w:rsidRDefault="0060372D" w:rsidP="0060372D">
      <w:pPr>
        <w:pStyle w:val="Corpodetexto"/>
        <w:spacing w:after="283"/>
        <w:jc w:val="both"/>
      </w:pPr>
      <w:r>
        <w:t xml:space="preserve">            Todos os registros de clientes cadastrados no sistema poderão ser mantidos (alterados/consultados/excluídos) com o sistema off-line e novos registros de clientes poderão ser incluídos também com o sistema off-line.    </w:t>
      </w:r>
    </w:p>
    <w:p w:rsidR="0060372D" w:rsidRPr="0060372D" w:rsidRDefault="0060372D" w:rsidP="0060372D">
      <w:pPr>
        <w:pStyle w:val="Corpodetexto"/>
        <w:spacing w:after="283"/>
        <w:jc w:val="both"/>
      </w:pPr>
      <w:r>
        <w:t xml:space="preserve">            Sendo assim os usuários devem conter uma cópia atualizada banco de dados em suas máquinas e quando possível as informações locais devem ser sincronizadas com o banco de dados do sistema para atualizar o mesmo.</w:t>
      </w:r>
    </w:p>
    <w:p w:rsidR="0060372D" w:rsidRDefault="0060372D">
      <w:pPr>
        <w:pStyle w:val="Corpodetexto"/>
        <w:spacing w:after="283"/>
        <w:jc w:val="both"/>
      </w:pPr>
    </w:p>
    <w:p w:rsidR="00D80819" w:rsidRDefault="005B5476">
      <w:r>
        <w:rPr>
          <w:rFonts w:ascii="Times New Roman" w:hAnsi="Times New Roman" w:cs="Times New Roman"/>
        </w:rPr>
        <w:tab/>
      </w:r>
    </w:p>
    <w:p w:rsidR="00D80819" w:rsidRDefault="00D80819">
      <w:pPr>
        <w:rPr>
          <w:rFonts w:ascii="Times New Roman" w:hAnsi="Times New Roman" w:cs="Times New Roman"/>
        </w:rPr>
      </w:pPr>
    </w:p>
    <w:p w:rsidR="00D80819" w:rsidRDefault="005B5476" w:rsidP="0060372D">
      <w:pPr>
        <w:pStyle w:val="Ttulo1"/>
        <w:numPr>
          <w:ilvl w:val="0"/>
          <w:numId w:val="4"/>
        </w:numPr>
      </w:pPr>
      <w:bookmarkStart w:id="9" w:name="__RefHeading___Toc117_3478070492"/>
      <w:bookmarkEnd w:id="9"/>
      <w:r>
        <w:t>Observações Gerais</w:t>
      </w:r>
    </w:p>
    <w:p w:rsidR="005B5476" w:rsidRDefault="005B5476">
      <w:pPr>
        <w:pStyle w:val="Standard"/>
        <w:jc w:val="left"/>
      </w:pPr>
    </w:p>
    <w:sectPr w:rsidR="005B5476">
      <w:headerReference w:type="even" r:id="rId14"/>
      <w:headerReference w:type="default" r:id="rId15"/>
      <w:footerReference w:type="even" r:id="rId16"/>
      <w:footerReference w:type="default" r:id="rId17"/>
      <w:headerReference w:type="first" r:id="rId18"/>
      <w:footerReference w:type="first" r:id="rId19"/>
      <w:pgSz w:w="11906" w:h="16838"/>
      <w:pgMar w:top="2551" w:right="1134" w:bottom="1134" w:left="1134" w:header="113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BDF" w:rsidRDefault="00F32BDF">
      <w:r>
        <w:separator/>
      </w:r>
    </w:p>
  </w:endnote>
  <w:endnote w:type="continuationSeparator" w:id="0">
    <w:p w:rsidR="00F32BDF" w:rsidRDefault="00F32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Bitstream Vera Serif">
    <w:altName w:val="Times New Roman"/>
    <w:charset w:val="00"/>
    <w:family w:val="roman"/>
    <w:pitch w:val="variable"/>
  </w:font>
  <w:font w:name="Bitstream Vera Sans">
    <w:altName w:val="Times New Roman"/>
    <w:charset w:val="00"/>
    <w:family w:val="auto"/>
    <w:pitch w:val="variable"/>
  </w:font>
  <w:font w:name="Lucida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tarSymbol">
    <w:altName w:val="Arial Unicode MS"/>
    <w:charset w:val="02"/>
    <w:family w:val="auto"/>
    <w:pitch w:val="default"/>
  </w:font>
  <w:font w:name="Bitstream Vera Sans Mono">
    <w:charset w:val="00"/>
    <w:family w:val="modern"/>
    <w:pitch w:val="default"/>
  </w:font>
  <w:font w:name="Arial Unicode MS">
    <w:panose1 w:val="020B0604020202020204"/>
    <w:charset w:val="80"/>
    <w:family w:val="swiss"/>
    <w:pitch w:val="variable"/>
    <w:sig w:usb0="F7FFAFFF" w:usb1="E9DFFFFF" w:usb2="0000003F" w:usb3="00000000" w:csb0="003F01FF" w:csb1="00000000"/>
  </w:font>
  <w:font w:name="Luxi Sans">
    <w:charset w:val="00"/>
    <w:family w:val="swiss"/>
    <w:pitch w:val="variable"/>
  </w:font>
  <w:font w:name="HG Mincho Light J">
    <w:altName w:val="msmincho"/>
    <w:charset w:val="00"/>
    <w:family w:val="auto"/>
    <w:pitch w:val="variable"/>
  </w:font>
  <w:font w:name="Cambria">
    <w:panose1 w:val="02040503050406030204"/>
    <w:charset w:val="00"/>
    <w:family w:val="roman"/>
    <w:pitch w:val="variable"/>
    <w:sig w:usb0="E00006FF" w:usb1="420024FF" w:usb2="02000000" w:usb3="00000000" w:csb0="0000019F" w:csb1="00000000"/>
  </w:font>
  <w:font w:name="Goudy Old Style ATT">
    <w:altName w:val="Times New Roman"/>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BDF" w:rsidRDefault="00F32BDF">
    <w:pPr>
      <w:pStyle w:val="Rodap"/>
      <w:jc w:val="right"/>
      <w:rPr>
        <w:rFonts w:ascii="Times New Roman" w:hAnsi="Times New Roman" w:cs="Times New Roman"/>
        <w:sz w:val="20"/>
        <w:szCs w:val="20"/>
      </w:rPr>
    </w:pPr>
    <w:r>
      <w:rPr>
        <w:rFonts w:ascii="Times New Roman" w:hAnsi="Times New Roman" w:cs="Times New Roman"/>
        <w:sz w:val="20"/>
        <w:szCs w:val="20"/>
      </w:rPr>
      <w:t xml:space="preserve">Página </w:t>
    </w:r>
    <w:r>
      <w:rPr>
        <w:rFonts w:cs="Times New Roman"/>
        <w:b/>
        <w:bCs/>
        <w:sz w:val="20"/>
        <w:szCs w:val="20"/>
      </w:rPr>
      <w:fldChar w:fldCharType="begin"/>
    </w:r>
    <w:r>
      <w:rPr>
        <w:rFonts w:cs="Times New Roman"/>
        <w:b/>
        <w:bCs/>
        <w:sz w:val="20"/>
        <w:szCs w:val="20"/>
      </w:rPr>
      <w:instrText xml:space="preserve"> PAGE </w:instrText>
    </w:r>
    <w:r>
      <w:rPr>
        <w:rFonts w:cs="Times New Roman"/>
        <w:b/>
        <w:bCs/>
        <w:sz w:val="20"/>
        <w:szCs w:val="20"/>
      </w:rPr>
      <w:fldChar w:fldCharType="separate"/>
    </w:r>
    <w:r w:rsidR="00B556AD">
      <w:rPr>
        <w:rFonts w:cs="Times New Roman"/>
        <w:b/>
        <w:bCs/>
        <w:noProof/>
        <w:sz w:val="20"/>
        <w:szCs w:val="20"/>
      </w:rPr>
      <w:t>1</w:t>
    </w:r>
    <w:r>
      <w:rPr>
        <w:rFonts w:cs="Times New Roman"/>
        <w:b/>
        <w:bCs/>
        <w:sz w:val="20"/>
        <w:szCs w:val="20"/>
      </w:rPr>
      <w:fldChar w:fldCharType="end"/>
    </w:r>
    <w:r>
      <w:rPr>
        <w:rFonts w:ascii="Times New Roman" w:hAnsi="Times New Roman" w:cs="Times New Roman"/>
        <w:sz w:val="20"/>
        <w:szCs w:val="20"/>
      </w:rPr>
      <w:t xml:space="preserve"> de </w:t>
    </w:r>
    <w:r>
      <w:rPr>
        <w:rFonts w:cs="Times New Roman"/>
        <w:b/>
        <w:bCs/>
        <w:sz w:val="20"/>
        <w:szCs w:val="20"/>
      </w:rPr>
      <w:fldChar w:fldCharType="begin"/>
    </w:r>
    <w:r>
      <w:rPr>
        <w:rFonts w:cs="Times New Roman"/>
        <w:b/>
        <w:bCs/>
        <w:sz w:val="20"/>
        <w:szCs w:val="20"/>
      </w:rPr>
      <w:instrText xml:space="preserve"> NUMPAGES \* ARABIC </w:instrText>
    </w:r>
    <w:r>
      <w:rPr>
        <w:rFonts w:cs="Times New Roman"/>
        <w:b/>
        <w:bCs/>
        <w:sz w:val="20"/>
        <w:szCs w:val="20"/>
      </w:rPr>
      <w:fldChar w:fldCharType="separate"/>
    </w:r>
    <w:r w:rsidR="00B556AD">
      <w:rPr>
        <w:rFonts w:cs="Times New Roman"/>
        <w:b/>
        <w:bCs/>
        <w:noProof/>
        <w:sz w:val="20"/>
        <w:szCs w:val="20"/>
      </w:rPr>
      <w:t>6</w:t>
    </w:r>
    <w:r>
      <w:rPr>
        <w:rFonts w:cs="Times New Roman"/>
        <w:b/>
        <w:bCs/>
        <w:sz w:val="20"/>
        <w:szCs w:val="20"/>
      </w:rPr>
      <w:fldChar w:fldCharType="end"/>
    </w:r>
  </w:p>
  <w:p w:rsidR="00F32BDF" w:rsidRDefault="00F32BDF">
    <w:pPr>
      <w:pStyle w:val="Rodap"/>
      <w:rPr>
        <w:rFonts w:ascii="Times New Roman" w:hAnsi="Times New Roman" w:cs="Times New Roman"/>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BDF" w:rsidRDefault="00F32BD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BDF" w:rsidRDefault="00F32BDF">
    <w:pPr>
      <w:pStyle w:val="Rodap"/>
      <w:jc w:val="right"/>
      <w:rPr>
        <w:rFonts w:ascii="Times New Roman" w:hAnsi="Times New Roman" w:cs="Times New Roman"/>
        <w:sz w:val="20"/>
        <w:szCs w:val="20"/>
      </w:rPr>
    </w:pPr>
    <w:r>
      <w:rPr>
        <w:rFonts w:ascii="Times New Roman" w:hAnsi="Times New Roman" w:cs="Times New Roman"/>
        <w:sz w:val="20"/>
        <w:szCs w:val="20"/>
      </w:rPr>
      <w:t xml:space="preserve">Página </w:t>
    </w:r>
    <w:r>
      <w:rPr>
        <w:rFonts w:cs="Times New Roman"/>
        <w:b/>
        <w:bCs/>
        <w:sz w:val="20"/>
        <w:szCs w:val="20"/>
      </w:rPr>
      <w:fldChar w:fldCharType="begin"/>
    </w:r>
    <w:r>
      <w:rPr>
        <w:rFonts w:cs="Times New Roman"/>
        <w:b/>
        <w:bCs/>
        <w:sz w:val="20"/>
        <w:szCs w:val="20"/>
      </w:rPr>
      <w:instrText xml:space="preserve"> PAGE </w:instrText>
    </w:r>
    <w:r>
      <w:rPr>
        <w:rFonts w:cs="Times New Roman"/>
        <w:b/>
        <w:bCs/>
        <w:sz w:val="20"/>
        <w:szCs w:val="20"/>
      </w:rPr>
      <w:fldChar w:fldCharType="separate"/>
    </w:r>
    <w:r w:rsidR="00BA3E2A">
      <w:rPr>
        <w:rFonts w:cs="Times New Roman"/>
        <w:b/>
        <w:bCs/>
        <w:noProof/>
        <w:sz w:val="20"/>
        <w:szCs w:val="20"/>
      </w:rPr>
      <w:t>6</w:t>
    </w:r>
    <w:r>
      <w:rPr>
        <w:rFonts w:cs="Times New Roman"/>
        <w:b/>
        <w:bCs/>
        <w:sz w:val="20"/>
        <w:szCs w:val="20"/>
      </w:rPr>
      <w:fldChar w:fldCharType="end"/>
    </w:r>
    <w:r>
      <w:rPr>
        <w:rFonts w:ascii="Times New Roman" w:hAnsi="Times New Roman" w:cs="Times New Roman"/>
        <w:sz w:val="20"/>
        <w:szCs w:val="20"/>
      </w:rPr>
      <w:t xml:space="preserve"> de </w:t>
    </w:r>
    <w:r>
      <w:rPr>
        <w:rFonts w:cs="Times New Roman"/>
        <w:b/>
        <w:bCs/>
        <w:sz w:val="20"/>
        <w:szCs w:val="20"/>
      </w:rPr>
      <w:fldChar w:fldCharType="begin"/>
    </w:r>
    <w:r>
      <w:rPr>
        <w:rFonts w:cs="Times New Roman"/>
        <w:b/>
        <w:bCs/>
        <w:sz w:val="20"/>
        <w:szCs w:val="20"/>
      </w:rPr>
      <w:instrText xml:space="preserve"> NUMPAGES \* ARABIC </w:instrText>
    </w:r>
    <w:r>
      <w:rPr>
        <w:rFonts w:cs="Times New Roman"/>
        <w:b/>
        <w:bCs/>
        <w:sz w:val="20"/>
        <w:szCs w:val="20"/>
      </w:rPr>
      <w:fldChar w:fldCharType="separate"/>
    </w:r>
    <w:r w:rsidR="00BA3E2A">
      <w:rPr>
        <w:rFonts w:cs="Times New Roman"/>
        <w:b/>
        <w:bCs/>
        <w:noProof/>
        <w:sz w:val="20"/>
        <w:szCs w:val="20"/>
      </w:rPr>
      <w:t>6</w:t>
    </w:r>
    <w:r>
      <w:rPr>
        <w:rFonts w:cs="Times New Roman"/>
        <w:b/>
        <w:bCs/>
        <w:sz w:val="20"/>
        <w:szCs w:val="20"/>
      </w:rPr>
      <w:fldChar w:fldCharType="end"/>
    </w:r>
  </w:p>
  <w:p w:rsidR="00F32BDF" w:rsidRDefault="00F32BDF">
    <w:pPr>
      <w:pStyle w:val="Rodap"/>
      <w:rPr>
        <w:rFonts w:ascii="Times New Roman" w:hAnsi="Times New Roman" w:cs="Times New Roman"/>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BDF" w:rsidRDefault="00F32BD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BDF" w:rsidRDefault="00F32BDF">
      <w:r>
        <w:separator/>
      </w:r>
    </w:p>
  </w:footnote>
  <w:footnote w:type="continuationSeparator" w:id="0">
    <w:p w:rsidR="00F32BDF" w:rsidRDefault="00F32B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BDF" w:rsidRDefault="00F32BDF">
    <w:pPr>
      <w:pStyle w:val="Cabealho"/>
      <w:tabs>
        <w:tab w:val="left" w:pos="1875"/>
      </w:tabs>
    </w:pPr>
    <w:r>
      <w:tab/>
    </w:r>
  </w:p>
  <w:tbl>
    <w:tblPr>
      <w:tblW w:w="0" w:type="auto"/>
      <w:tblInd w:w="18" w:type="dxa"/>
      <w:tblLayout w:type="fixed"/>
      <w:tblCellMar>
        <w:left w:w="10" w:type="dxa"/>
        <w:right w:w="10" w:type="dxa"/>
      </w:tblCellMar>
      <w:tblLook w:val="0000" w:firstRow="0" w:lastRow="0" w:firstColumn="0" w:lastColumn="0" w:noHBand="0" w:noVBand="0"/>
    </w:tblPr>
    <w:tblGrid>
      <w:gridCol w:w="1318"/>
      <w:gridCol w:w="8304"/>
    </w:tblGrid>
    <w:tr w:rsidR="00F32BDF">
      <w:trPr>
        <w:cantSplit/>
        <w:trHeight w:val="23"/>
      </w:trPr>
      <w:tc>
        <w:tcPr>
          <w:tcW w:w="1318" w:type="dxa"/>
          <w:tcBorders>
            <w:top w:val="single" w:sz="2" w:space="0" w:color="000000"/>
            <w:left w:val="single" w:sz="2" w:space="0" w:color="000000"/>
            <w:bottom w:val="single" w:sz="2" w:space="0" w:color="000000"/>
          </w:tcBorders>
          <w:shd w:val="clear" w:color="auto" w:fill="auto"/>
        </w:tcPr>
        <w:p w:rsidR="00F32BDF" w:rsidRDefault="00F32BDF">
          <w:pPr>
            <w:pStyle w:val="Standard"/>
            <w:ind w:left="28" w:hanging="14"/>
            <w:jc w:val="center"/>
            <w:rPr>
              <w:b/>
              <w:bCs/>
              <w:sz w:val="24"/>
              <w:u w:val="single"/>
            </w:rPr>
          </w:pPr>
          <w:r>
            <w:rPr>
              <w:rFonts w:ascii="Goudy Old Style ATT" w:hAnsi="Goudy Old Style ATT" w:cs="Goudy Old Style ATT"/>
              <w:noProof/>
              <w:sz w:val="36"/>
              <w:lang w:eastAsia="pt-BR"/>
            </w:rPr>
            <w:drawing>
              <wp:inline distT="0" distB="0" distL="0" distR="0">
                <wp:extent cx="844550" cy="288290"/>
                <wp:effectExtent l="0" t="0" r="0" b="0"/>
                <wp:docPr id="4" name="Imagem 4" descr="C:\Users\Usuario\AppData\Local\Microsoft\Windows\INetCache\Content.Word\bi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AppData\Local\Microsoft\Windows\INetCache\Content.Word\bib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4550" cy="288290"/>
                        </a:xfrm>
                        <a:prstGeom prst="rect">
                          <a:avLst/>
                        </a:prstGeom>
                        <a:noFill/>
                        <a:ln>
                          <a:noFill/>
                        </a:ln>
                      </pic:spPr>
                    </pic:pic>
                  </a:graphicData>
                </a:graphic>
              </wp:inline>
            </w:drawing>
          </w:r>
        </w:p>
      </w:tc>
      <w:tc>
        <w:tcPr>
          <w:tcW w:w="8304" w:type="dxa"/>
          <w:tcBorders>
            <w:top w:val="single" w:sz="2" w:space="0" w:color="000000"/>
            <w:left w:val="single" w:sz="2" w:space="0" w:color="000000"/>
            <w:bottom w:val="single" w:sz="2" w:space="0" w:color="000000"/>
            <w:right w:val="single" w:sz="2" w:space="0" w:color="000000"/>
          </w:tcBorders>
          <w:shd w:val="clear" w:color="auto" w:fill="auto"/>
          <w:vAlign w:val="center"/>
        </w:tcPr>
        <w:p w:rsidR="00F32BDF" w:rsidRDefault="00F32BDF">
          <w:pPr>
            <w:pStyle w:val="Standard"/>
            <w:jc w:val="center"/>
          </w:pPr>
          <w:r>
            <w:rPr>
              <w:b/>
              <w:bCs/>
              <w:sz w:val="24"/>
              <w:u w:val="single"/>
            </w:rPr>
            <w:t>Requisitos de Software</w:t>
          </w:r>
        </w:p>
      </w:tc>
    </w:tr>
  </w:tbl>
  <w:p w:rsidR="00F32BDF" w:rsidRDefault="00F32BDF">
    <w:pPr>
      <w:pStyle w:val="Cabealho"/>
      <w:tabs>
        <w:tab w:val="left" w:pos="1875"/>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BDF" w:rsidRDefault="00F32BDF"/>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8" w:type="dxa"/>
      <w:tblLayout w:type="fixed"/>
      <w:tblCellMar>
        <w:left w:w="10" w:type="dxa"/>
        <w:right w:w="10" w:type="dxa"/>
      </w:tblCellMar>
      <w:tblLook w:val="0000" w:firstRow="0" w:lastRow="0" w:firstColumn="0" w:lastColumn="0" w:noHBand="0" w:noVBand="0"/>
    </w:tblPr>
    <w:tblGrid>
      <w:gridCol w:w="1318"/>
      <w:gridCol w:w="8304"/>
    </w:tblGrid>
    <w:tr w:rsidR="00F32BDF">
      <w:trPr>
        <w:cantSplit/>
        <w:trHeight w:val="23"/>
      </w:trPr>
      <w:tc>
        <w:tcPr>
          <w:tcW w:w="1318" w:type="dxa"/>
          <w:tcBorders>
            <w:top w:val="single" w:sz="2" w:space="0" w:color="000000"/>
            <w:left w:val="single" w:sz="2" w:space="0" w:color="000000"/>
            <w:bottom w:val="single" w:sz="2" w:space="0" w:color="000000"/>
          </w:tcBorders>
          <w:shd w:val="clear" w:color="auto" w:fill="auto"/>
        </w:tcPr>
        <w:p w:rsidR="00F32BDF" w:rsidRDefault="00F32BDF">
          <w:pPr>
            <w:pStyle w:val="Standard"/>
            <w:ind w:left="28" w:hanging="14"/>
            <w:jc w:val="center"/>
            <w:rPr>
              <w:b/>
              <w:bCs/>
              <w:sz w:val="24"/>
              <w:u w:val="single"/>
            </w:rPr>
          </w:pPr>
          <w:r>
            <w:rPr>
              <w:rFonts w:ascii="Goudy Old Style ATT" w:hAnsi="Goudy Old Style ATT" w:cs="Goudy Old Style ATT"/>
              <w:noProof/>
              <w:sz w:val="36"/>
              <w:lang w:eastAsia="pt-BR"/>
            </w:rPr>
            <w:drawing>
              <wp:inline distT="0" distB="0" distL="0" distR="0">
                <wp:extent cx="824865" cy="437515"/>
                <wp:effectExtent l="0" t="0" r="0" b="0"/>
                <wp:docPr id="11" name="Imagem 11" descr="C:\Users\Usuario\AppData\Local\Microsoft\Windows\INetCache\Content.Word\bi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uario\AppData\Local\Microsoft\Windows\INetCache\Content.Word\bib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4865" cy="437515"/>
                        </a:xfrm>
                        <a:prstGeom prst="rect">
                          <a:avLst/>
                        </a:prstGeom>
                        <a:noFill/>
                        <a:ln>
                          <a:noFill/>
                        </a:ln>
                      </pic:spPr>
                    </pic:pic>
                  </a:graphicData>
                </a:graphic>
              </wp:inline>
            </w:drawing>
          </w:r>
        </w:p>
      </w:tc>
      <w:tc>
        <w:tcPr>
          <w:tcW w:w="8304" w:type="dxa"/>
          <w:tcBorders>
            <w:top w:val="single" w:sz="2" w:space="0" w:color="000000"/>
            <w:left w:val="single" w:sz="2" w:space="0" w:color="000000"/>
            <w:bottom w:val="single" w:sz="2" w:space="0" w:color="000000"/>
            <w:right w:val="single" w:sz="2" w:space="0" w:color="000000"/>
          </w:tcBorders>
          <w:shd w:val="clear" w:color="auto" w:fill="auto"/>
          <w:vAlign w:val="center"/>
        </w:tcPr>
        <w:p w:rsidR="00F32BDF" w:rsidRDefault="00F32BDF">
          <w:pPr>
            <w:pStyle w:val="Standard"/>
            <w:jc w:val="center"/>
          </w:pPr>
          <w:r>
            <w:rPr>
              <w:b/>
              <w:bCs/>
              <w:sz w:val="24"/>
              <w:u w:val="single"/>
            </w:rPr>
            <w:t>Requisitos de Software</w:t>
          </w:r>
        </w:p>
      </w:tc>
    </w:tr>
  </w:tbl>
  <w:p w:rsidR="00F32BDF" w:rsidRDefault="00F32BDF">
    <w:pPr>
      <w:pStyle w:val="Standar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BDF" w:rsidRDefault="00F32BD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5"/>
    <w:lvl w:ilvl="0">
      <w:numFmt w:val="bullet"/>
      <w:lvlText w:val=""/>
      <w:lvlJc w:val="left"/>
      <w:pPr>
        <w:tabs>
          <w:tab w:val="num" w:pos="0"/>
        </w:tabs>
        <w:ind w:left="1485" w:hanging="360"/>
      </w:pPr>
      <w:rPr>
        <w:rFonts w:ascii="Symbol" w:hAnsi="Symbol" w:cs="Symbol"/>
      </w:rPr>
    </w:lvl>
    <w:lvl w:ilvl="1">
      <w:numFmt w:val="bullet"/>
      <w:lvlText w:val="o"/>
      <w:lvlJc w:val="left"/>
      <w:pPr>
        <w:tabs>
          <w:tab w:val="num" w:pos="0"/>
        </w:tabs>
        <w:ind w:left="2205" w:hanging="360"/>
      </w:pPr>
      <w:rPr>
        <w:rFonts w:ascii="Courier New" w:hAnsi="Courier New" w:cs="Courier New"/>
      </w:rPr>
    </w:lvl>
    <w:lvl w:ilvl="2">
      <w:numFmt w:val="bullet"/>
      <w:lvlText w:val=""/>
      <w:lvlJc w:val="left"/>
      <w:pPr>
        <w:tabs>
          <w:tab w:val="num" w:pos="0"/>
        </w:tabs>
        <w:ind w:left="2925" w:hanging="360"/>
      </w:pPr>
      <w:rPr>
        <w:rFonts w:ascii="Wingdings" w:hAnsi="Wingdings" w:cs="Wingdings"/>
      </w:rPr>
    </w:lvl>
    <w:lvl w:ilvl="3">
      <w:numFmt w:val="bullet"/>
      <w:lvlText w:val=""/>
      <w:lvlJc w:val="left"/>
      <w:pPr>
        <w:tabs>
          <w:tab w:val="num" w:pos="0"/>
        </w:tabs>
        <w:ind w:left="3645" w:hanging="360"/>
      </w:pPr>
      <w:rPr>
        <w:rFonts w:ascii="Symbol" w:hAnsi="Symbol" w:cs="Symbol"/>
      </w:rPr>
    </w:lvl>
    <w:lvl w:ilvl="4">
      <w:numFmt w:val="bullet"/>
      <w:lvlText w:val="o"/>
      <w:lvlJc w:val="left"/>
      <w:pPr>
        <w:tabs>
          <w:tab w:val="num" w:pos="0"/>
        </w:tabs>
        <w:ind w:left="4365" w:hanging="360"/>
      </w:pPr>
      <w:rPr>
        <w:rFonts w:ascii="Courier New" w:hAnsi="Courier New" w:cs="Courier New"/>
      </w:rPr>
    </w:lvl>
    <w:lvl w:ilvl="5">
      <w:numFmt w:val="bullet"/>
      <w:lvlText w:val=""/>
      <w:lvlJc w:val="left"/>
      <w:pPr>
        <w:tabs>
          <w:tab w:val="num" w:pos="0"/>
        </w:tabs>
        <w:ind w:left="5085" w:hanging="360"/>
      </w:pPr>
      <w:rPr>
        <w:rFonts w:ascii="Wingdings" w:hAnsi="Wingdings" w:cs="Wingdings"/>
      </w:rPr>
    </w:lvl>
    <w:lvl w:ilvl="6">
      <w:numFmt w:val="bullet"/>
      <w:lvlText w:val=""/>
      <w:lvlJc w:val="left"/>
      <w:pPr>
        <w:tabs>
          <w:tab w:val="num" w:pos="0"/>
        </w:tabs>
        <w:ind w:left="5805" w:hanging="360"/>
      </w:pPr>
      <w:rPr>
        <w:rFonts w:ascii="Symbol" w:hAnsi="Symbol" w:cs="Symbol"/>
      </w:rPr>
    </w:lvl>
    <w:lvl w:ilvl="7">
      <w:numFmt w:val="bullet"/>
      <w:lvlText w:val="o"/>
      <w:lvlJc w:val="left"/>
      <w:pPr>
        <w:tabs>
          <w:tab w:val="num" w:pos="0"/>
        </w:tabs>
        <w:ind w:left="6525" w:hanging="360"/>
      </w:pPr>
      <w:rPr>
        <w:rFonts w:ascii="Courier New" w:hAnsi="Courier New" w:cs="Courier New"/>
      </w:rPr>
    </w:lvl>
    <w:lvl w:ilvl="8">
      <w:numFmt w:val="bullet"/>
      <w:lvlText w:val=""/>
      <w:lvlJc w:val="left"/>
      <w:pPr>
        <w:tabs>
          <w:tab w:val="num" w:pos="0"/>
        </w:tabs>
        <w:ind w:left="7245" w:hanging="360"/>
      </w:pPr>
      <w:rPr>
        <w:rFonts w:ascii="Wingdings" w:hAnsi="Wingdings" w:cs="Wingdings"/>
      </w:rPr>
    </w:lvl>
  </w:abstractNum>
  <w:abstractNum w:abstractNumId="2">
    <w:nsid w:val="00000003"/>
    <w:multiLevelType w:val="multilevel"/>
    <w:tmpl w:val="00000003"/>
    <w:name w:val="WW8Num9"/>
    <w:lvl w:ilvl="0">
      <w:start w:val="1"/>
      <w:numFmt w:val="decimal"/>
      <w:lvlText w:val="%1"/>
      <w:lvlJc w:val="left"/>
      <w:pPr>
        <w:tabs>
          <w:tab w:val="num" w:pos="0"/>
        </w:tabs>
        <w:ind w:left="283" w:hanging="283"/>
      </w:pPr>
    </w:lvl>
    <w:lvl w:ilvl="1">
      <w:start w:val="2"/>
      <w:numFmt w:val="decimal"/>
      <w:lvlText w:val="%2"/>
      <w:lvlJc w:val="left"/>
      <w:pPr>
        <w:tabs>
          <w:tab w:val="num" w:pos="0"/>
        </w:tabs>
        <w:ind w:left="566" w:hanging="283"/>
      </w:pPr>
    </w:lvl>
    <w:lvl w:ilvl="2">
      <w:start w:val="3"/>
      <w:numFmt w:val="decimal"/>
      <w:lvlText w:val="%3"/>
      <w:lvlJc w:val="left"/>
      <w:pPr>
        <w:tabs>
          <w:tab w:val="num" w:pos="0"/>
        </w:tabs>
        <w:ind w:left="1133" w:hanging="567"/>
      </w:pPr>
    </w:lvl>
    <w:lvl w:ilvl="3">
      <w:start w:val="4"/>
      <w:numFmt w:val="decimal"/>
      <w:lvlText w:val="%4"/>
      <w:lvlJc w:val="left"/>
      <w:pPr>
        <w:tabs>
          <w:tab w:val="num" w:pos="0"/>
        </w:tabs>
        <w:ind w:left="1842" w:hanging="709"/>
      </w:pPr>
    </w:lvl>
    <w:lvl w:ilvl="4">
      <w:start w:val="5"/>
      <w:numFmt w:val="decimal"/>
      <w:lvlText w:val="%5"/>
      <w:lvlJc w:val="left"/>
      <w:pPr>
        <w:tabs>
          <w:tab w:val="num" w:pos="0"/>
        </w:tabs>
        <w:ind w:left="2692" w:hanging="850"/>
      </w:pPr>
    </w:lvl>
    <w:lvl w:ilvl="5">
      <w:start w:val="6"/>
      <w:numFmt w:val="decimal"/>
      <w:lvlText w:val="%6"/>
      <w:lvlJc w:val="left"/>
      <w:pPr>
        <w:tabs>
          <w:tab w:val="num" w:pos="0"/>
        </w:tabs>
        <w:ind w:left="3713" w:hanging="1021"/>
      </w:pPr>
    </w:lvl>
    <w:lvl w:ilvl="6">
      <w:start w:val="7"/>
      <w:numFmt w:val="decimal"/>
      <w:lvlText w:val="%7"/>
      <w:lvlJc w:val="left"/>
      <w:pPr>
        <w:tabs>
          <w:tab w:val="num" w:pos="0"/>
        </w:tabs>
        <w:ind w:left="5017" w:hanging="1304"/>
      </w:pPr>
    </w:lvl>
    <w:lvl w:ilvl="7">
      <w:start w:val="8"/>
      <w:numFmt w:val="decimal"/>
      <w:lvlText w:val="%8"/>
      <w:lvlJc w:val="left"/>
      <w:pPr>
        <w:tabs>
          <w:tab w:val="num" w:pos="0"/>
        </w:tabs>
        <w:ind w:left="6491" w:hanging="1474"/>
      </w:pPr>
    </w:lvl>
    <w:lvl w:ilvl="8">
      <w:start w:val="9"/>
      <w:numFmt w:val="decimal"/>
      <w:lvlText w:val="%9"/>
      <w:lvlJc w:val="left"/>
      <w:pPr>
        <w:tabs>
          <w:tab w:val="num" w:pos="0"/>
        </w:tabs>
        <w:ind w:left="8079" w:hanging="1588"/>
      </w:pPr>
    </w:lvl>
  </w:abstractNum>
  <w:abstractNum w:abstractNumId="3">
    <w:nsid w:val="6ADC56DB"/>
    <w:multiLevelType w:val="multilevel"/>
    <w:tmpl w:val="3D50B42A"/>
    <w:lvl w:ilvl="0">
      <w:start w:val="5"/>
      <w:numFmt w:val="decimal"/>
      <w:lvlText w:val="%1"/>
      <w:lvlJc w:val="left"/>
      <w:pPr>
        <w:ind w:left="435" w:hanging="435"/>
      </w:pPr>
      <w:rPr>
        <w:rFonts w:ascii="Georgia" w:hAnsi="Georgia" w:hint="default"/>
        <w:b/>
        <w:sz w:val="28"/>
        <w:szCs w:val="28"/>
      </w:rPr>
    </w:lvl>
    <w:lvl w:ilvl="1">
      <w:start w:val="4"/>
      <w:numFmt w:val="decimal"/>
      <w:lvlText w:val="%1.%2"/>
      <w:lvlJc w:val="left"/>
      <w:pPr>
        <w:ind w:left="435" w:hanging="43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72D"/>
    <w:rsid w:val="002C6CC3"/>
    <w:rsid w:val="003D1B2F"/>
    <w:rsid w:val="004345B2"/>
    <w:rsid w:val="005B5476"/>
    <w:rsid w:val="005F004E"/>
    <w:rsid w:val="0060372D"/>
    <w:rsid w:val="00615696"/>
    <w:rsid w:val="006E0A78"/>
    <w:rsid w:val="00767EEE"/>
    <w:rsid w:val="008143A7"/>
    <w:rsid w:val="00824E40"/>
    <w:rsid w:val="00851228"/>
    <w:rsid w:val="00952283"/>
    <w:rsid w:val="0096205C"/>
    <w:rsid w:val="009839DD"/>
    <w:rsid w:val="00A1335B"/>
    <w:rsid w:val="00A2144D"/>
    <w:rsid w:val="00A266FE"/>
    <w:rsid w:val="00A64FE0"/>
    <w:rsid w:val="00AA0339"/>
    <w:rsid w:val="00B556AD"/>
    <w:rsid w:val="00BA3E2A"/>
    <w:rsid w:val="00BD696A"/>
    <w:rsid w:val="00C31A94"/>
    <w:rsid w:val="00D80819"/>
    <w:rsid w:val="00EA27A2"/>
    <w:rsid w:val="00ED1A5E"/>
    <w:rsid w:val="00F05233"/>
    <w:rsid w:val="00F24C2C"/>
    <w:rsid w:val="00F32BDF"/>
    <w:rsid w:val="00FE46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widowControl w:val="0"/>
      <w:suppressAutoHyphens/>
      <w:textAlignment w:val="baseline"/>
    </w:pPr>
    <w:rPr>
      <w:rFonts w:ascii="Bitstream Vera Serif" w:eastAsia="Bitstream Vera Sans" w:hAnsi="Bitstream Vera Serif" w:cs="Lucidasans"/>
      <w:kern w:val="1"/>
      <w:sz w:val="24"/>
      <w:szCs w:val="24"/>
      <w:lang w:eastAsia="zh-CN"/>
    </w:rPr>
  </w:style>
  <w:style w:type="paragraph" w:styleId="Ttulo1">
    <w:name w:val="heading 1"/>
    <w:basedOn w:val="Ttulo10"/>
    <w:next w:val="Textbody"/>
    <w:qFormat/>
    <w:pPr>
      <w:tabs>
        <w:tab w:val="num" w:pos="0"/>
      </w:tabs>
      <w:outlineLvl w:val="0"/>
    </w:pPr>
  </w:style>
  <w:style w:type="paragraph" w:styleId="Ttulo2">
    <w:name w:val="heading 2"/>
    <w:basedOn w:val="Standard"/>
    <w:next w:val="Standard"/>
    <w:qFormat/>
    <w:pPr>
      <w:keepNext/>
      <w:tabs>
        <w:tab w:val="num" w:pos="0"/>
      </w:tabs>
      <w:jc w:val="left"/>
      <w:outlineLvl w:val="1"/>
    </w:pPr>
    <w:rPr>
      <w:b/>
      <w:sz w:val="32"/>
    </w:rPr>
  </w:style>
  <w:style w:type="paragraph" w:styleId="Ttulo3">
    <w:name w:val="heading 3"/>
    <w:basedOn w:val="Ttulo10"/>
    <w:next w:val="Textbody"/>
    <w:qFormat/>
    <w:pPr>
      <w:tabs>
        <w:tab w:val="num" w:pos="0"/>
      </w:tabs>
      <w:ind w:left="113"/>
      <w:outlineLvl w:val="2"/>
    </w:pPr>
    <w:rPr>
      <w:sz w:val="28"/>
      <w:szCs w:val="28"/>
    </w:rPr>
  </w:style>
  <w:style w:type="paragraph" w:styleId="Ttulo4">
    <w:name w:val="heading 4"/>
    <w:basedOn w:val="Ttulo10"/>
    <w:next w:val="Textbody"/>
    <w:qFormat/>
    <w:pPr>
      <w:outlineLvl w:val="3"/>
    </w:pPr>
    <w:rPr>
      <w:i/>
      <w:iCs/>
    </w:rPr>
  </w:style>
  <w:style w:type="paragraph" w:styleId="Ttulo5">
    <w:name w:val="heading 5"/>
    <w:basedOn w:val="Ttulo10"/>
    <w:next w:val="Textbody"/>
    <w:qFormat/>
    <w:pPr>
      <w:outlineLvl w:val="4"/>
    </w:pPr>
  </w:style>
  <w:style w:type="paragraph" w:styleId="Ttulo6">
    <w:name w:val="heading 6"/>
    <w:basedOn w:val="Ttulo10"/>
    <w:next w:val="Textbody"/>
    <w:qFormat/>
    <w:pPr>
      <w:outlineLvl w:val="5"/>
    </w:pPr>
  </w:style>
  <w:style w:type="paragraph" w:styleId="Ttulo7">
    <w:name w:val="heading 7"/>
    <w:basedOn w:val="Ttulo10"/>
    <w:next w:val="Textbody"/>
    <w:qFormat/>
    <w:pPr>
      <w:outlineLvl w:val="6"/>
    </w:pPr>
  </w:style>
  <w:style w:type="paragraph" w:styleId="Ttulo8">
    <w:name w:val="heading 8"/>
    <w:basedOn w:val="Ttulo10"/>
    <w:next w:val="Textbody"/>
    <w:qFormat/>
    <w:pPr>
      <w:outlineLvl w:val="7"/>
    </w:pPr>
  </w:style>
  <w:style w:type="paragraph" w:styleId="Ttulo9">
    <w:name w:val="heading 9"/>
    <w:basedOn w:val="Ttulo10"/>
    <w:next w:val="Textbody"/>
    <w:qFormat/>
    <w:pP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tarSymbol" w:hAnsi="StarSymbol" w:cs="StarSymbol"/>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imes New Roman" w:eastAsia="Bitstream Vera Sans" w:hAnsi="Times New Roman"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tarSymbol" w:eastAsia="StarSymbol" w:hAnsi="StarSymbol" w:cs="StarSymbol"/>
      <w:sz w:val="18"/>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tarSymbol" w:hAnsi="StarSymbol" w:cs="StarSymbol"/>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tarSymbol" w:eastAsia="StarSymbol" w:hAnsi="StarSymbol" w:cs="StarSymbol"/>
      <w:sz w:val="18"/>
    </w:rPr>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Times New Roman" w:eastAsia="Bitstream Vera Sans" w:hAnsi="Times New Roman" w:cs="Times New Roman"/>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8Num17z5">
    <w:name w:val="WW8Num17z5"/>
    <w:rPr>
      <w:rFonts w:ascii="Wingdings" w:hAnsi="Wingdings" w:cs="Wingdings"/>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Times New Roman" w:eastAsia="Bitstream Vera Sans" w:hAnsi="Times New Roman" w:cs="Times New Roman"/>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19z3">
    <w:name w:val="WW8Num19z3"/>
    <w:rPr>
      <w:rFonts w:ascii="Symbol" w:hAnsi="Symbol" w:cs="Symbol"/>
    </w:rPr>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tarSymbol" w:eastAsia="StarSymbol" w:hAnsi="StarSymbol" w:cs="StarSymbol"/>
      <w:sz w:val="18"/>
    </w:rPr>
  </w:style>
  <w:style w:type="character" w:customStyle="1" w:styleId="Fontepargpadro1">
    <w:name w:val="Fonte parág. padrão1"/>
  </w:style>
  <w:style w:type="character" w:customStyle="1" w:styleId="FootnoteSymbol">
    <w:name w:val="Footnote Symbol"/>
  </w:style>
  <w:style w:type="character" w:customStyle="1" w:styleId="WW-Fontepargpadro">
    <w:name w:val="WW-Fonte parág. padrão"/>
  </w:style>
  <w:style w:type="character" w:styleId="Nmerodepgina">
    <w:name w:val="page number"/>
    <w:basedOn w:val="WW-Fontepargpadro"/>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EndnoteSymbol">
    <w:name w:val="Endnote Symbol"/>
  </w:style>
  <w:style w:type="character" w:customStyle="1" w:styleId="SourceText">
    <w:name w:val="Source Text"/>
    <w:rPr>
      <w:rFonts w:ascii="Bitstream Vera Sans Mono" w:eastAsia="Bitstream Vera Sans Mono" w:hAnsi="Bitstream Vera Sans Mono" w:cs="Bitstream Vera Sans Mono"/>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Fontepargpadro1">
    <w:name w:val="WW-Fonte parág. padrão1"/>
  </w:style>
  <w:style w:type="character" w:customStyle="1" w:styleId="Caracteresdenumerao">
    <w:name w:val="Caracteres de numeração"/>
  </w:style>
  <w:style w:type="character" w:customStyle="1" w:styleId="Marcasenmeros">
    <w:name w:val="Marcas e números"/>
    <w:rPr>
      <w:rFonts w:ascii="StarSymbol" w:eastAsia="StarSymbol" w:hAnsi="StarSymbol" w:cs="StarSymbol"/>
      <w:sz w:val="18"/>
    </w:rPr>
  </w:style>
  <w:style w:type="character" w:customStyle="1" w:styleId="WW-WW8Num1z0">
    <w:name w:val="WW-WW8Num1z0"/>
    <w:rPr>
      <w:rFonts w:ascii="StarSymbol" w:hAnsi="StarSymbol" w:cs="StarSymbol"/>
    </w:rPr>
  </w:style>
  <w:style w:type="character" w:customStyle="1" w:styleId="WW-Absatz-Standardschriftart">
    <w:name w:val="WW-Absatz-Standardschriftart"/>
  </w:style>
  <w:style w:type="character" w:customStyle="1" w:styleId="RodapChar">
    <w:name w:val="Rodapé Char"/>
    <w:basedOn w:val="Fontepargpadro1"/>
  </w:style>
  <w:style w:type="character" w:customStyle="1" w:styleId="TextodebaloChar">
    <w:name w:val="Texto de balão Char"/>
    <w:rPr>
      <w:rFonts w:ascii="Tahoma" w:hAnsi="Tahoma" w:cs="Tahoma"/>
      <w:sz w:val="16"/>
      <w:szCs w:val="16"/>
    </w:rPr>
  </w:style>
  <w:style w:type="character" w:customStyle="1" w:styleId="CorpodetextoChar">
    <w:name w:val="Corpo de texto Char"/>
    <w:rPr>
      <w:rFonts w:ascii="Times New Roman" w:eastAsia="Times New Roman" w:hAnsi="Times New Roman" w:cs="Times New Roman"/>
      <w:kern w:val="1"/>
      <w:sz w:val="32"/>
      <w:szCs w:val="20"/>
      <w:lang w:bidi="en-US"/>
    </w:rPr>
  </w:style>
  <w:style w:type="character" w:styleId="Hyperlink">
    <w:name w:val="Hyperlink"/>
    <w:rPr>
      <w:color w:val="0000FF"/>
      <w:u w:val="single"/>
    </w:rPr>
  </w:style>
  <w:style w:type="character" w:customStyle="1" w:styleId="Vnculodendice">
    <w:name w:val="Vínculo de índice"/>
  </w:style>
  <w:style w:type="paragraph" w:customStyle="1" w:styleId="Ttulo10">
    <w:name w:val="Título1"/>
    <w:basedOn w:val="Standard"/>
    <w:next w:val="Subttulo"/>
    <w:pPr>
      <w:keepNext/>
      <w:spacing w:before="240" w:after="120"/>
      <w:jc w:val="center"/>
    </w:pPr>
    <w:rPr>
      <w:rFonts w:ascii="Arial" w:eastAsia="Lucida Sans Unicode" w:hAnsi="Arial" w:cs="Tahoma"/>
      <w:b/>
      <w:bCs/>
      <w:sz w:val="36"/>
      <w:szCs w:val="36"/>
    </w:rPr>
  </w:style>
  <w:style w:type="paragraph" w:styleId="Corpodetexto">
    <w:name w:val="Body Text"/>
    <w:basedOn w:val="Normal"/>
    <w:pPr>
      <w:widowControl/>
      <w:jc w:val="center"/>
      <w:textAlignment w:val="auto"/>
    </w:pPr>
    <w:rPr>
      <w:rFonts w:ascii="Times New Roman" w:eastAsia="Times New Roman" w:hAnsi="Times New Roman" w:cs="Times New Roman"/>
      <w:sz w:val="32"/>
      <w:szCs w:val="20"/>
      <w:lang w:bidi="en-US"/>
    </w:rPr>
  </w:style>
  <w:style w:type="paragraph" w:styleId="Lista">
    <w:name w:val="List"/>
    <w:basedOn w:val="Textbody"/>
  </w:style>
  <w:style w:type="paragraph" w:styleId="Legenda">
    <w:name w:val="caption"/>
    <w:basedOn w:val="Standard"/>
    <w:qFormat/>
    <w:pPr>
      <w:suppressLineNumbers/>
      <w:spacing w:before="120" w:after="120"/>
    </w:pPr>
    <w:rPr>
      <w:i/>
      <w:iCs/>
      <w:szCs w:val="20"/>
    </w:rPr>
  </w:style>
  <w:style w:type="paragraph" w:customStyle="1" w:styleId="ndice">
    <w:name w:val="Índice"/>
    <w:basedOn w:val="Normal"/>
    <w:pPr>
      <w:suppressLineNumbers/>
    </w:pPr>
    <w:rPr>
      <w:rFonts w:cs="Arial Unicode MS"/>
    </w:rPr>
  </w:style>
  <w:style w:type="paragraph" w:customStyle="1" w:styleId="Standard">
    <w:name w:val="Standard"/>
    <w:pPr>
      <w:widowControl w:val="0"/>
      <w:suppressAutoHyphens/>
      <w:jc w:val="both"/>
      <w:textAlignment w:val="baseline"/>
    </w:pPr>
    <w:rPr>
      <w:rFonts w:ascii="Bitstream Vera Serif" w:eastAsia="Bitstream Vera Sans" w:hAnsi="Bitstream Vera Serif" w:cs="Lucidasans"/>
      <w:kern w:val="1"/>
      <w:szCs w:val="24"/>
      <w:lang w:eastAsia="zh-CN"/>
    </w:rPr>
  </w:style>
  <w:style w:type="paragraph" w:styleId="Subttulo">
    <w:name w:val="Subtitle"/>
    <w:basedOn w:val="Ttulo10"/>
    <w:next w:val="Textbody"/>
    <w:qFormat/>
    <w:rPr>
      <w:i/>
      <w:iCs/>
      <w:sz w:val="28"/>
      <w:szCs w:val="28"/>
    </w:rPr>
  </w:style>
  <w:style w:type="paragraph" w:customStyle="1" w:styleId="Textbody">
    <w:name w:val="Text body"/>
    <w:basedOn w:val="Standard"/>
    <w:pPr>
      <w:spacing w:after="120"/>
    </w:pPr>
  </w:style>
  <w:style w:type="paragraph" w:customStyle="1" w:styleId="Textbodyindent">
    <w:name w:val="Text body indent"/>
    <w:basedOn w:val="Standard"/>
    <w:pPr>
      <w:ind w:left="360" w:firstLine="1"/>
    </w:pPr>
  </w:style>
  <w:style w:type="paragraph" w:customStyle="1" w:styleId="Heading10">
    <w:name w:val="Heading 10"/>
    <w:basedOn w:val="Ttulo10"/>
    <w:next w:val="Textbody"/>
  </w:style>
  <w:style w:type="paragraph" w:customStyle="1" w:styleId="Numbering1Cont">
    <w:name w:val="Numbering 1 Cont."/>
    <w:basedOn w:val="Lista"/>
    <w:pPr>
      <w:ind w:left="283"/>
    </w:pPr>
  </w:style>
  <w:style w:type="paragraph" w:customStyle="1" w:styleId="Numbering2Cont">
    <w:name w:val="Numbering 2 Cont."/>
    <w:basedOn w:val="Lista"/>
    <w:pPr>
      <w:tabs>
        <w:tab w:val="num" w:pos="0"/>
      </w:tabs>
      <w:ind w:left="283" w:hanging="283"/>
    </w:pPr>
  </w:style>
  <w:style w:type="paragraph" w:customStyle="1" w:styleId="List1Cont">
    <w:name w:val="List 1 Cont."/>
    <w:basedOn w:val="Lista"/>
    <w:pPr>
      <w:ind w:left="283"/>
    </w:pPr>
  </w:style>
  <w:style w:type="paragraph" w:customStyle="1" w:styleId="List2Cont">
    <w:name w:val="List 2 Cont."/>
    <w:basedOn w:val="Lista"/>
    <w:pPr>
      <w:ind w:left="567"/>
    </w:pPr>
  </w:style>
  <w:style w:type="paragraph" w:styleId="Cabealho">
    <w:name w:val="header"/>
    <w:basedOn w:val="Standard"/>
    <w:pPr>
      <w:suppressLineNumbers/>
    </w:pPr>
  </w:style>
  <w:style w:type="paragraph" w:customStyle="1" w:styleId="TableContents">
    <w:name w:val="Table Contents"/>
    <w:basedOn w:val="Textbody"/>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Textbody"/>
  </w:style>
  <w:style w:type="paragraph" w:customStyle="1" w:styleId="Index">
    <w:name w:val="Index"/>
    <w:basedOn w:val="Standard"/>
    <w:pPr>
      <w:suppressLineNumbers/>
    </w:pPr>
  </w:style>
  <w:style w:type="paragraph" w:customStyle="1" w:styleId="ContentsHeading">
    <w:name w:val="Contents Heading"/>
    <w:basedOn w:val="Ttulo10"/>
    <w:pPr>
      <w:suppressLineNumbers/>
    </w:pPr>
    <w:rPr>
      <w:sz w:val="32"/>
      <w:szCs w:val="32"/>
    </w:rPr>
  </w:style>
  <w:style w:type="paragraph" w:customStyle="1" w:styleId="Contents1">
    <w:name w:val="Contents 1"/>
    <w:basedOn w:val="Index"/>
  </w:style>
  <w:style w:type="paragraph" w:customStyle="1" w:styleId="Contents2">
    <w:name w:val="Contents 2"/>
    <w:basedOn w:val="Index"/>
    <w:pPr>
      <w:ind w:left="283"/>
    </w:pPr>
  </w:style>
  <w:style w:type="paragraph" w:customStyle="1" w:styleId="Contents3">
    <w:name w:val="Contents 3"/>
    <w:basedOn w:val="Index"/>
    <w:pPr>
      <w:ind w:left="566"/>
    </w:pPr>
  </w:style>
  <w:style w:type="paragraph" w:customStyle="1" w:styleId="Contents5">
    <w:name w:val="Contents 5"/>
    <w:basedOn w:val="Index"/>
    <w:pPr>
      <w:ind w:left="1132"/>
    </w:pPr>
  </w:style>
  <w:style w:type="paragraph" w:customStyle="1" w:styleId="UserIndex1">
    <w:name w:val="User Index 1"/>
    <w:basedOn w:val="Index"/>
  </w:style>
  <w:style w:type="paragraph" w:customStyle="1" w:styleId="IllustrationIndex1">
    <w:name w:val="Illustration Index 1"/>
    <w:basedOn w:val="Index"/>
  </w:style>
  <w:style w:type="paragraph" w:customStyle="1" w:styleId="Objectindex1">
    <w:name w:val="Object index 1"/>
    <w:basedOn w:val="Index"/>
  </w:style>
  <w:style w:type="paragraph" w:customStyle="1" w:styleId="Tableindex1">
    <w:name w:val="Table index 1"/>
    <w:basedOn w:val="Index"/>
  </w:style>
  <w:style w:type="paragraph" w:customStyle="1" w:styleId="UserIndex10">
    <w:name w:val="User Index 10"/>
    <w:basedOn w:val="Index"/>
    <w:pPr>
      <w:ind w:left="2547"/>
    </w:pPr>
  </w:style>
  <w:style w:type="paragraph" w:customStyle="1" w:styleId="WW-Legenda">
    <w:name w:val="WW-Legenda"/>
    <w:basedOn w:val="Standard"/>
    <w:pPr>
      <w:suppressLineNumbers/>
      <w:spacing w:before="120" w:after="120"/>
    </w:pPr>
    <w:rPr>
      <w:i/>
    </w:rPr>
  </w:style>
  <w:style w:type="paragraph" w:styleId="Rodap">
    <w:name w:val="footer"/>
    <w:basedOn w:val="Normal"/>
  </w:style>
  <w:style w:type="paragraph" w:styleId="Textodebalo">
    <w:name w:val="Balloon Text"/>
    <w:basedOn w:val="Normal"/>
    <w:rPr>
      <w:rFonts w:ascii="Tahoma" w:hAnsi="Tahoma" w:cs="Tahoma"/>
      <w:sz w:val="16"/>
      <w:szCs w:val="16"/>
    </w:rPr>
  </w:style>
  <w:style w:type="paragraph" w:styleId="Sumrio1">
    <w:name w:val="toc 1"/>
    <w:basedOn w:val="Normal"/>
    <w:pPr>
      <w:widowControl/>
      <w:suppressLineNumbers/>
      <w:textAlignment w:val="auto"/>
    </w:pPr>
    <w:rPr>
      <w:rFonts w:ascii="Times New Roman" w:eastAsia="Times New Roman" w:hAnsi="Times New Roman" w:cs="Times New Roman"/>
      <w:szCs w:val="20"/>
      <w:lang w:bidi="en-US"/>
    </w:rPr>
  </w:style>
  <w:style w:type="paragraph" w:styleId="Sumrio2">
    <w:name w:val="toc 2"/>
    <w:basedOn w:val="Normal"/>
    <w:pPr>
      <w:widowControl/>
      <w:suppressLineNumbers/>
      <w:ind w:left="283"/>
      <w:textAlignment w:val="auto"/>
    </w:pPr>
    <w:rPr>
      <w:rFonts w:ascii="Times New Roman" w:eastAsia="Times New Roman" w:hAnsi="Times New Roman" w:cs="Times New Roman"/>
      <w:szCs w:val="20"/>
      <w:lang w:bidi="en-US"/>
    </w:rPr>
  </w:style>
  <w:style w:type="paragraph" w:styleId="Sumrio3">
    <w:name w:val="toc 3"/>
    <w:basedOn w:val="Normal"/>
    <w:pPr>
      <w:widowControl/>
      <w:suppressLineNumbers/>
      <w:ind w:left="566"/>
      <w:textAlignment w:val="auto"/>
    </w:pPr>
    <w:rPr>
      <w:rFonts w:ascii="Times New Roman" w:eastAsia="Times New Roman" w:hAnsi="Times New Roman" w:cs="Times New Roman"/>
      <w:szCs w:val="20"/>
      <w:lang w:bidi="en-US"/>
    </w:rPr>
  </w:style>
  <w:style w:type="paragraph" w:customStyle="1" w:styleId="Contedodatabela">
    <w:name w:val="Conteúdo da tabela"/>
    <w:basedOn w:val="Corpodetexto"/>
    <w:pPr>
      <w:suppressLineNumbers/>
    </w:pPr>
  </w:style>
  <w:style w:type="paragraph" w:customStyle="1" w:styleId="Ttulodondice">
    <w:name w:val="Título do índice"/>
    <w:basedOn w:val="Ttulo10"/>
    <w:pPr>
      <w:widowControl/>
      <w:suppressLineNumbers/>
      <w:jc w:val="left"/>
      <w:textAlignment w:val="auto"/>
    </w:pPr>
    <w:rPr>
      <w:rFonts w:ascii="Luxi Sans" w:eastAsia="HG Mincho Light J" w:hAnsi="Luxi Sans" w:cs="Times New Roman"/>
      <w:sz w:val="32"/>
      <w:szCs w:val="32"/>
      <w:lang w:bidi="en-US"/>
    </w:rPr>
  </w:style>
  <w:style w:type="paragraph" w:styleId="CabealhodoSumrio">
    <w:name w:val="TOC Heading"/>
    <w:basedOn w:val="Ttulo1"/>
    <w:next w:val="Normal"/>
    <w:qFormat/>
    <w:pPr>
      <w:keepLines/>
      <w:widowControl/>
      <w:tabs>
        <w:tab w:val="clear" w:pos="0"/>
      </w:tabs>
      <w:suppressAutoHyphens w:val="0"/>
      <w:spacing w:before="480" w:after="0" w:line="276" w:lineRule="auto"/>
      <w:jc w:val="left"/>
      <w:textAlignment w:val="auto"/>
    </w:pPr>
    <w:rPr>
      <w:rFonts w:ascii="Cambria" w:eastAsia="Times New Roman" w:hAnsi="Cambria" w:cs="Times New Roman"/>
      <w:color w:val="365F91"/>
      <w:sz w:val="28"/>
      <w:szCs w:val="28"/>
    </w:rPr>
  </w:style>
  <w:style w:type="paragraph" w:customStyle="1" w:styleId="Ttulodetabela">
    <w:name w:val="Título de tabela"/>
    <w:basedOn w:val="Contedodatabela"/>
    <w:rPr>
      <w:b/>
      <w:bCs/>
    </w:rPr>
  </w:style>
  <w:style w:type="table" w:styleId="Tabelacomgrade">
    <w:name w:val="Table Grid"/>
    <w:basedOn w:val="Tabelanormal"/>
    <w:uiPriority w:val="39"/>
    <w:rsid w:val="002C6C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pPr>
      <w:widowControl w:val="0"/>
      <w:suppressAutoHyphens/>
      <w:textAlignment w:val="baseline"/>
    </w:pPr>
    <w:rPr>
      <w:rFonts w:ascii="Bitstream Vera Serif" w:eastAsia="Bitstream Vera Sans" w:hAnsi="Bitstream Vera Serif" w:cs="Lucidasans"/>
      <w:kern w:val="1"/>
      <w:sz w:val="24"/>
      <w:szCs w:val="24"/>
      <w:lang w:eastAsia="zh-CN"/>
    </w:rPr>
  </w:style>
  <w:style w:type="paragraph" w:styleId="Ttulo1">
    <w:name w:val="heading 1"/>
    <w:basedOn w:val="Ttulo10"/>
    <w:next w:val="Textbody"/>
    <w:qFormat/>
    <w:pPr>
      <w:tabs>
        <w:tab w:val="num" w:pos="0"/>
      </w:tabs>
      <w:outlineLvl w:val="0"/>
    </w:pPr>
  </w:style>
  <w:style w:type="paragraph" w:styleId="Ttulo2">
    <w:name w:val="heading 2"/>
    <w:basedOn w:val="Standard"/>
    <w:next w:val="Standard"/>
    <w:qFormat/>
    <w:pPr>
      <w:keepNext/>
      <w:tabs>
        <w:tab w:val="num" w:pos="0"/>
      </w:tabs>
      <w:jc w:val="left"/>
      <w:outlineLvl w:val="1"/>
    </w:pPr>
    <w:rPr>
      <w:b/>
      <w:sz w:val="32"/>
    </w:rPr>
  </w:style>
  <w:style w:type="paragraph" w:styleId="Ttulo3">
    <w:name w:val="heading 3"/>
    <w:basedOn w:val="Ttulo10"/>
    <w:next w:val="Textbody"/>
    <w:qFormat/>
    <w:pPr>
      <w:tabs>
        <w:tab w:val="num" w:pos="0"/>
      </w:tabs>
      <w:ind w:left="113"/>
      <w:outlineLvl w:val="2"/>
    </w:pPr>
    <w:rPr>
      <w:sz w:val="28"/>
      <w:szCs w:val="28"/>
    </w:rPr>
  </w:style>
  <w:style w:type="paragraph" w:styleId="Ttulo4">
    <w:name w:val="heading 4"/>
    <w:basedOn w:val="Ttulo10"/>
    <w:next w:val="Textbody"/>
    <w:qFormat/>
    <w:pPr>
      <w:outlineLvl w:val="3"/>
    </w:pPr>
    <w:rPr>
      <w:i/>
      <w:iCs/>
    </w:rPr>
  </w:style>
  <w:style w:type="paragraph" w:styleId="Ttulo5">
    <w:name w:val="heading 5"/>
    <w:basedOn w:val="Ttulo10"/>
    <w:next w:val="Textbody"/>
    <w:qFormat/>
    <w:pPr>
      <w:outlineLvl w:val="4"/>
    </w:pPr>
  </w:style>
  <w:style w:type="paragraph" w:styleId="Ttulo6">
    <w:name w:val="heading 6"/>
    <w:basedOn w:val="Ttulo10"/>
    <w:next w:val="Textbody"/>
    <w:qFormat/>
    <w:pPr>
      <w:outlineLvl w:val="5"/>
    </w:pPr>
  </w:style>
  <w:style w:type="paragraph" w:styleId="Ttulo7">
    <w:name w:val="heading 7"/>
    <w:basedOn w:val="Ttulo10"/>
    <w:next w:val="Textbody"/>
    <w:qFormat/>
    <w:pPr>
      <w:outlineLvl w:val="6"/>
    </w:pPr>
  </w:style>
  <w:style w:type="paragraph" w:styleId="Ttulo8">
    <w:name w:val="heading 8"/>
    <w:basedOn w:val="Ttulo10"/>
    <w:next w:val="Textbody"/>
    <w:qFormat/>
    <w:pPr>
      <w:outlineLvl w:val="7"/>
    </w:pPr>
  </w:style>
  <w:style w:type="paragraph" w:styleId="Ttulo9">
    <w:name w:val="heading 9"/>
    <w:basedOn w:val="Ttulo10"/>
    <w:next w:val="Textbody"/>
    <w:qFormat/>
    <w:pP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tarSymbol" w:hAnsi="StarSymbol" w:cs="StarSymbol"/>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imes New Roman" w:eastAsia="Bitstream Vera Sans" w:hAnsi="Times New Roman"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tarSymbol" w:eastAsia="StarSymbol" w:hAnsi="StarSymbol" w:cs="StarSymbol"/>
      <w:sz w:val="18"/>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tarSymbol" w:hAnsi="StarSymbol" w:cs="StarSymbol"/>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tarSymbol" w:eastAsia="StarSymbol" w:hAnsi="StarSymbol" w:cs="StarSymbol"/>
      <w:sz w:val="18"/>
    </w:rPr>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Times New Roman" w:eastAsia="Bitstream Vera Sans" w:hAnsi="Times New Roman" w:cs="Times New Roman"/>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8Num17z5">
    <w:name w:val="WW8Num17z5"/>
    <w:rPr>
      <w:rFonts w:ascii="Wingdings" w:hAnsi="Wingdings" w:cs="Wingdings"/>
    </w:rPr>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Times New Roman" w:eastAsia="Bitstream Vera Sans" w:hAnsi="Times New Roman" w:cs="Times New Roman"/>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19z3">
    <w:name w:val="WW8Num19z3"/>
    <w:rPr>
      <w:rFonts w:ascii="Symbol" w:hAnsi="Symbol" w:cs="Symbol"/>
    </w:rPr>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tarSymbol" w:eastAsia="StarSymbol" w:hAnsi="StarSymbol" w:cs="StarSymbol"/>
      <w:sz w:val="18"/>
    </w:rPr>
  </w:style>
  <w:style w:type="character" w:customStyle="1" w:styleId="Fontepargpadro1">
    <w:name w:val="Fonte parág. padrão1"/>
  </w:style>
  <w:style w:type="character" w:customStyle="1" w:styleId="FootnoteSymbol">
    <w:name w:val="Footnote Symbol"/>
  </w:style>
  <w:style w:type="character" w:customStyle="1" w:styleId="WW-Fontepargpadro">
    <w:name w:val="WW-Fonte parág. padrão"/>
  </w:style>
  <w:style w:type="character" w:styleId="Nmerodepgina">
    <w:name w:val="page number"/>
    <w:basedOn w:val="WW-Fontepargpadro"/>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EndnoteSymbol">
    <w:name w:val="Endnote Symbol"/>
  </w:style>
  <w:style w:type="character" w:customStyle="1" w:styleId="SourceText">
    <w:name w:val="Source Text"/>
    <w:rPr>
      <w:rFonts w:ascii="Bitstream Vera Sans Mono" w:eastAsia="Bitstream Vera Sans Mono" w:hAnsi="Bitstream Vera Sans Mono" w:cs="Bitstream Vera Sans Mono"/>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Fontepargpadro1">
    <w:name w:val="WW-Fonte parág. padrão1"/>
  </w:style>
  <w:style w:type="character" w:customStyle="1" w:styleId="Caracteresdenumerao">
    <w:name w:val="Caracteres de numeração"/>
  </w:style>
  <w:style w:type="character" w:customStyle="1" w:styleId="Marcasenmeros">
    <w:name w:val="Marcas e números"/>
    <w:rPr>
      <w:rFonts w:ascii="StarSymbol" w:eastAsia="StarSymbol" w:hAnsi="StarSymbol" w:cs="StarSymbol"/>
      <w:sz w:val="18"/>
    </w:rPr>
  </w:style>
  <w:style w:type="character" w:customStyle="1" w:styleId="WW-WW8Num1z0">
    <w:name w:val="WW-WW8Num1z0"/>
    <w:rPr>
      <w:rFonts w:ascii="StarSymbol" w:hAnsi="StarSymbol" w:cs="StarSymbol"/>
    </w:rPr>
  </w:style>
  <w:style w:type="character" w:customStyle="1" w:styleId="WW-Absatz-Standardschriftart">
    <w:name w:val="WW-Absatz-Standardschriftart"/>
  </w:style>
  <w:style w:type="character" w:customStyle="1" w:styleId="RodapChar">
    <w:name w:val="Rodapé Char"/>
    <w:basedOn w:val="Fontepargpadro1"/>
  </w:style>
  <w:style w:type="character" w:customStyle="1" w:styleId="TextodebaloChar">
    <w:name w:val="Texto de balão Char"/>
    <w:rPr>
      <w:rFonts w:ascii="Tahoma" w:hAnsi="Tahoma" w:cs="Tahoma"/>
      <w:sz w:val="16"/>
      <w:szCs w:val="16"/>
    </w:rPr>
  </w:style>
  <w:style w:type="character" w:customStyle="1" w:styleId="CorpodetextoChar">
    <w:name w:val="Corpo de texto Char"/>
    <w:rPr>
      <w:rFonts w:ascii="Times New Roman" w:eastAsia="Times New Roman" w:hAnsi="Times New Roman" w:cs="Times New Roman"/>
      <w:kern w:val="1"/>
      <w:sz w:val="32"/>
      <w:szCs w:val="20"/>
      <w:lang w:bidi="en-US"/>
    </w:rPr>
  </w:style>
  <w:style w:type="character" w:styleId="Hyperlink">
    <w:name w:val="Hyperlink"/>
    <w:rPr>
      <w:color w:val="0000FF"/>
      <w:u w:val="single"/>
    </w:rPr>
  </w:style>
  <w:style w:type="character" w:customStyle="1" w:styleId="Vnculodendice">
    <w:name w:val="Vínculo de índice"/>
  </w:style>
  <w:style w:type="paragraph" w:customStyle="1" w:styleId="Ttulo10">
    <w:name w:val="Título1"/>
    <w:basedOn w:val="Standard"/>
    <w:next w:val="Subttulo"/>
    <w:pPr>
      <w:keepNext/>
      <w:spacing w:before="240" w:after="120"/>
      <w:jc w:val="center"/>
    </w:pPr>
    <w:rPr>
      <w:rFonts w:ascii="Arial" w:eastAsia="Lucida Sans Unicode" w:hAnsi="Arial" w:cs="Tahoma"/>
      <w:b/>
      <w:bCs/>
      <w:sz w:val="36"/>
      <w:szCs w:val="36"/>
    </w:rPr>
  </w:style>
  <w:style w:type="paragraph" w:styleId="Corpodetexto">
    <w:name w:val="Body Text"/>
    <w:basedOn w:val="Normal"/>
    <w:pPr>
      <w:widowControl/>
      <w:jc w:val="center"/>
      <w:textAlignment w:val="auto"/>
    </w:pPr>
    <w:rPr>
      <w:rFonts w:ascii="Times New Roman" w:eastAsia="Times New Roman" w:hAnsi="Times New Roman" w:cs="Times New Roman"/>
      <w:sz w:val="32"/>
      <w:szCs w:val="20"/>
      <w:lang w:bidi="en-US"/>
    </w:rPr>
  </w:style>
  <w:style w:type="paragraph" w:styleId="Lista">
    <w:name w:val="List"/>
    <w:basedOn w:val="Textbody"/>
  </w:style>
  <w:style w:type="paragraph" w:styleId="Legenda">
    <w:name w:val="caption"/>
    <w:basedOn w:val="Standard"/>
    <w:qFormat/>
    <w:pPr>
      <w:suppressLineNumbers/>
      <w:spacing w:before="120" w:after="120"/>
    </w:pPr>
    <w:rPr>
      <w:i/>
      <w:iCs/>
      <w:szCs w:val="20"/>
    </w:rPr>
  </w:style>
  <w:style w:type="paragraph" w:customStyle="1" w:styleId="ndice">
    <w:name w:val="Índice"/>
    <w:basedOn w:val="Normal"/>
    <w:pPr>
      <w:suppressLineNumbers/>
    </w:pPr>
    <w:rPr>
      <w:rFonts w:cs="Arial Unicode MS"/>
    </w:rPr>
  </w:style>
  <w:style w:type="paragraph" w:customStyle="1" w:styleId="Standard">
    <w:name w:val="Standard"/>
    <w:pPr>
      <w:widowControl w:val="0"/>
      <w:suppressAutoHyphens/>
      <w:jc w:val="both"/>
      <w:textAlignment w:val="baseline"/>
    </w:pPr>
    <w:rPr>
      <w:rFonts w:ascii="Bitstream Vera Serif" w:eastAsia="Bitstream Vera Sans" w:hAnsi="Bitstream Vera Serif" w:cs="Lucidasans"/>
      <w:kern w:val="1"/>
      <w:szCs w:val="24"/>
      <w:lang w:eastAsia="zh-CN"/>
    </w:rPr>
  </w:style>
  <w:style w:type="paragraph" w:styleId="Subttulo">
    <w:name w:val="Subtitle"/>
    <w:basedOn w:val="Ttulo10"/>
    <w:next w:val="Textbody"/>
    <w:qFormat/>
    <w:rPr>
      <w:i/>
      <w:iCs/>
      <w:sz w:val="28"/>
      <w:szCs w:val="28"/>
    </w:rPr>
  </w:style>
  <w:style w:type="paragraph" w:customStyle="1" w:styleId="Textbody">
    <w:name w:val="Text body"/>
    <w:basedOn w:val="Standard"/>
    <w:pPr>
      <w:spacing w:after="120"/>
    </w:pPr>
  </w:style>
  <w:style w:type="paragraph" w:customStyle="1" w:styleId="Textbodyindent">
    <w:name w:val="Text body indent"/>
    <w:basedOn w:val="Standard"/>
    <w:pPr>
      <w:ind w:left="360" w:firstLine="1"/>
    </w:pPr>
  </w:style>
  <w:style w:type="paragraph" w:customStyle="1" w:styleId="Heading10">
    <w:name w:val="Heading 10"/>
    <w:basedOn w:val="Ttulo10"/>
    <w:next w:val="Textbody"/>
  </w:style>
  <w:style w:type="paragraph" w:customStyle="1" w:styleId="Numbering1Cont">
    <w:name w:val="Numbering 1 Cont."/>
    <w:basedOn w:val="Lista"/>
    <w:pPr>
      <w:ind w:left="283"/>
    </w:pPr>
  </w:style>
  <w:style w:type="paragraph" w:customStyle="1" w:styleId="Numbering2Cont">
    <w:name w:val="Numbering 2 Cont."/>
    <w:basedOn w:val="Lista"/>
    <w:pPr>
      <w:tabs>
        <w:tab w:val="num" w:pos="0"/>
      </w:tabs>
      <w:ind w:left="283" w:hanging="283"/>
    </w:pPr>
  </w:style>
  <w:style w:type="paragraph" w:customStyle="1" w:styleId="List1Cont">
    <w:name w:val="List 1 Cont."/>
    <w:basedOn w:val="Lista"/>
    <w:pPr>
      <w:ind w:left="283"/>
    </w:pPr>
  </w:style>
  <w:style w:type="paragraph" w:customStyle="1" w:styleId="List2Cont">
    <w:name w:val="List 2 Cont."/>
    <w:basedOn w:val="Lista"/>
    <w:pPr>
      <w:ind w:left="567"/>
    </w:pPr>
  </w:style>
  <w:style w:type="paragraph" w:styleId="Cabealho">
    <w:name w:val="header"/>
    <w:basedOn w:val="Standard"/>
    <w:pPr>
      <w:suppressLineNumbers/>
    </w:pPr>
  </w:style>
  <w:style w:type="paragraph" w:customStyle="1" w:styleId="TableContents">
    <w:name w:val="Table Contents"/>
    <w:basedOn w:val="Textbody"/>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Textbody"/>
  </w:style>
  <w:style w:type="paragraph" w:customStyle="1" w:styleId="Index">
    <w:name w:val="Index"/>
    <w:basedOn w:val="Standard"/>
    <w:pPr>
      <w:suppressLineNumbers/>
    </w:pPr>
  </w:style>
  <w:style w:type="paragraph" w:customStyle="1" w:styleId="ContentsHeading">
    <w:name w:val="Contents Heading"/>
    <w:basedOn w:val="Ttulo10"/>
    <w:pPr>
      <w:suppressLineNumbers/>
    </w:pPr>
    <w:rPr>
      <w:sz w:val="32"/>
      <w:szCs w:val="32"/>
    </w:rPr>
  </w:style>
  <w:style w:type="paragraph" w:customStyle="1" w:styleId="Contents1">
    <w:name w:val="Contents 1"/>
    <w:basedOn w:val="Index"/>
  </w:style>
  <w:style w:type="paragraph" w:customStyle="1" w:styleId="Contents2">
    <w:name w:val="Contents 2"/>
    <w:basedOn w:val="Index"/>
    <w:pPr>
      <w:ind w:left="283"/>
    </w:pPr>
  </w:style>
  <w:style w:type="paragraph" w:customStyle="1" w:styleId="Contents3">
    <w:name w:val="Contents 3"/>
    <w:basedOn w:val="Index"/>
    <w:pPr>
      <w:ind w:left="566"/>
    </w:pPr>
  </w:style>
  <w:style w:type="paragraph" w:customStyle="1" w:styleId="Contents5">
    <w:name w:val="Contents 5"/>
    <w:basedOn w:val="Index"/>
    <w:pPr>
      <w:ind w:left="1132"/>
    </w:pPr>
  </w:style>
  <w:style w:type="paragraph" w:customStyle="1" w:styleId="UserIndex1">
    <w:name w:val="User Index 1"/>
    <w:basedOn w:val="Index"/>
  </w:style>
  <w:style w:type="paragraph" w:customStyle="1" w:styleId="IllustrationIndex1">
    <w:name w:val="Illustration Index 1"/>
    <w:basedOn w:val="Index"/>
  </w:style>
  <w:style w:type="paragraph" w:customStyle="1" w:styleId="Objectindex1">
    <w:name w:val="Object index 1"/>
    <w:basedOn w:val="Index"/>
  </w:style>
  <w:style w:type="paragraph" w:customStyle="1" w:styleId="Tableindex1">
    <w:name w:val="Table index 1"/>
    <w:basedOn w:val="Index"/>
  </w:style>
  <w:style w:type="paragraph" w:customStyle="1" w:styleId="UserIndex10">
    <w:name w:val="User Index 10"/>
    <w:basedOn w:val="Index"/>
    <w:pPr>
      <w:ind w:left="2547"/>
    </w:pPr>
  </w:style>
  <w:style w:type="paragraph" w:customStyle="1" w:styleId="WW-Legenda">
    <w:name w:val="WW-Legenda"/>
    <w:basedOn w:val="Standard"/>
    <w:pPr>
      <w:suppressLineNumbers/>
      <w:spacing w:before="120" w:after="120"/>
    </w:pPr>
    <w:rPr>
      <w:i/>
    </w:rPr>
  </w:style>
  <w:style w:type="paragraph" w:styleId="Rodap">
    <w:name w:val="footer"/>
    <w:basedOn w:val="Normal"/>
  </w:style>
  <w:style w:type="paragraph" w:styleId="Textodebalo">
    <w:name w:val="Balloon Text"/>
    <w:basedOn w:val="Normal"/>
    <w:rPr>
      <w:rFonts w:ascii="Tahoma" w:hAnsi="Tahoma" w:cs="Tahoma"/>
      <w:sz w:val="16"/>
      <w:szCs w:val="16"/>
    </w:rPr>
  </w:style>
  <w:style w:type="paragraph" w:styleId="Sumrio1">
    <w:name w:val="toc 1"/>
    <w:basedOn w:val="Normal"/>
    <w:pPr>
      <w:widowControl/>
      <w:suppressLineNumbers/>
      <w:textAlignment w:val="auto"/>
    </w:pPr>
    <w:rPr>
      <w:rFonts w:ascii="Times New Roman" w:eastAsia="Times New Roman" w:hAnsi="Times New Roman" w:cs="Times New Roman"/>
      <w:szCs w:val="20"/>
      <w:lang w:bidi="en-US"/>
    </w:rPr>
  </w:style>
  <w:style w:type="paragraph" w:styleId="Sumrio2">
    <w:name w:val="toc 2"/>
    <w:basedOn w:val="Normal"/>
    <w:pPr>
      <w:widowControl/>
      <w:suppressLineNumbers/>
      <w:ind w:left="283"/>
      <w:textAlignment w:val="auto"/>
    </w:pPr>
    <w:rPr>
      <w:rFonts w:ascii="Times New Roman" w:eastAsia="Times New Roman" w:hAnsi="Times New Roman" w:cs="Times New Roman"/>
      <w:szCs w:val="20"/>
      <w:lang w:bidi="en-US"/>
    </w:rPr>
  </w:style>
  <w:style w:type="paragraph" w:styleId="Sumrio3">
    <w:name w:val="toc 3"/>
    <w:basedOn w:val="Normal"/>
    <w:pPr>
      <w:widowControl/>
      <w:suppressLineNumbers/>
      <w:ind w:left="566"/>
      <w:textAlignment w:val="auto"/>
    </w:pPr>
    <w:rPr>
      <w:rFonts w:ascii="Times New Roman" w:eastAsia="Times New Roman" w:hAnsi="Times New Roman" w:cs="Times New Roman"/>
      <w:szCs w:val="20"/>
      <w:lang w:bidi="en-US"/>
    </w:rPr>
  </w:style>
  <w:style w:type="paragraph" w:customStyle="1" w:styleId="Contedodatabela">
    <w:name w:val="Conteúdo da tabela"/>
    <w:basedOn w:val="Corpodetexto"/>
    <w:pPr>
      <w:suppressLineNumbers/>
    </w:pPr>
  </w:style>
  <w:style w:type="paragraph" w:customStyle="1" w:styleId="Ttulodondice">
    <w:name w:val="Título do índice"/>
    <w:basedOn w:val="Ttulo10"/>
    <w:pPr>
      <w:widowControl/>
      <w:suppressLineNumbers/>
      <w:jc w:val="left"/>
      <w:textAlignment w:val="auto"/>
    </w:pPr>
    <w:rPr>
      <w:rFonts w:ascii="Luxi Sans" w:eastAsia="HG Mincho Light J" w:hAnsi="Luxi Sans" w:cs="Times New Roman"/>
      <w:sz w:val="32"/>
      <w:szCs w:val="32"/>
      <w:lang w:bidi="en-US"/>
    </w:rPr>
  </w:style>
  <w:style w:type="paragraph" w:styleId="CabealhodoSumrio">
    <w:name w:val="TOC Heading"/>
    <w:basedOn w:val="Ttulo1"/>
    <w:next w:val="Normal"/>
    <w:qFormat/>
    <w:pPr>
      <w:keepLines/>
      <w:widowControl/>
      <w:tabs>
        <w:tab w:val="clear" w:pos="0"/>
      </w:tabs>
      <w:suppressAutoHyphens w:val="0"/>
      <w:spacing w:before="480" w:after="0" w:line="276" w:lineRule="auto"/>
      <w:jc w:val="left"/>
      <w:textAlignment w:val="auto"/>
    </w:pPr>
    <w:rPr>
      <w:rFonts w:ascii="Cambria" w:eastAsia="Times New Roman" w:hAnsi="Cambria" w:cs="Times New Roman"/>
      <w:color w:val="365F91"/>
      <w:sz w:val="28"/>
      <w:szCs w:val="28"/>
    </w:rPr>
  </w:style>
  <w:style w:type="paragraph" w:customStyle="1" w:styleId="Ttulodetabela">
    <w:name w:val="Título de tabela"/>
    <w:basedOn w:val="Contedodatabela"/>
    <w:rPr>
      <w:b/>
      <w:bCs/>
    </w:rPr>
  </w:style>
  <w:style w:type="table" w:styleId="Tabelacomgrade">
    <w:name w:val="Table Grid"/>
    <w:basedOn w:val="Tabelanormal"/>
    <w:uiPriority w:val="39"/>
    <w:rsid w:val="002C6C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PeterAqui@cotil.com.br" TargetMode="External"/><Relationship Id="rId18" Type="http://schemas.openxmlformats.org/officeDocument/2006/relationships/header" Target="header4.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PeterAqui@cotil.com.br"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Sla@gmail.com"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PeterAqui@cotil.com.br"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1430</Words>
  <Characters>7723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ERS - Arrecadação</vt:lpstr>
    </vt:vector>
  </TitlesOfParts>
  <Company/>
  <LinksUpToDate>false</LinksUpToDate>
  <CharactersWithSpaces>9135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 - Arrecadação</dc:title>
  <dc:creator>ABC LTDA</dc:creator>
  <cp:lastModifiedBy>Usuario</cp:lastModifiedBy>
  <cp:revision>5</cp:revision>
  <cp:lastPrinted>2009-06-26T15:22:00Z</cp:lastPrinted>
  <dcterms:created xsi:type="dcterms:W3CDTF">2020-02-12T02:56:00Z</dcterms:created>
  <dcterms:modified xsi:type="dcterms:W3CDTF">2020-02-13T01:40:00Z</dcterms:modified>
</cp:coreProperties>
</file>